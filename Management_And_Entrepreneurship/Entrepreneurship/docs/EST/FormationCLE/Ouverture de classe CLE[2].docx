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F5EE1" w:rsidRDefault="00EF5EE1" w:rsidP="009D0335">
      <w:pPr>
        <w:ind w:left="851" w:right="849"/>
        <w:jc w:val="center"/>
        <w:rPr>
          <w:rFonts w:ascii="Optima" w:hAnsi="Optima"/>
          <w:b/>
          <w:bCs/>
          <w:sz w:val="28"/>
          <w:szCs w:val="28"/>
        </w:rPr>
      </w:pPr>
      <w:r>
        <w:rPr>
          <w:rFonts w:ascii="Optima" w:hAnsi="Optima"/>
          <w:b/>
          <w:bCs/>
          <w:sz w:val="28"/>
          <w:szCs w:val="28"/>
        </w:rPr>
        <w:t>Demande d’</w:t>
      </w:r>
      <w:r w:rsidR="00A2565E">
        <w:rPr>
          <w:rFonts w:ascii="Optima" w:hAnsi="Optima"/>
          <w:b/>
          <w:bCs/>
          <w:sz w:val="28"/>
          <w:szCs w:val="28"/>
        </w:rPr>
        <w:t>ouverture d’une classe</w:t>
      </w:r>
      <w:r>
        <w:rPr>
          <w:rFonts w:ascii="Optima" w:hAnsi="Optima"/>
          <w:b/>
          <w:bCs/>
          <w:sz w:val="28"/>
          <w:szCs w:val="28"/>
        </w:rPr>
        <w:t xml:space="preserve"> CLE</w:t>
      </w:r>
    </w:p>
    <w:p w:rsidR="009B7DC0" w:rsidRPr="00BA2660" w:rsidRDefault="00EF5EE1" w:rsidP="00AD2DEA">
      <w:pPr>
        <w:ind w:left="851" w:right="849"/>
        <w:jc w:val="center"/>
        <w:rPr>
          <w:rFonts w:ascii="Optima" w:hAnsi="Optima"/>
          <w:b/>
          <w:bCs/>
          <w:sz w:val="28"/>
          <w:szCs w:val="28"/>
        </w:rPr>
      </w:pPr>
      <w:r>
        <w:rPr>
          <w:rFonts w:ascii="Optima" w:hAnsi="Optima"/>
          <w:b/>
          <w:bCs/>
          <w:sz w:val="28"/>
          <w:szCs w:val="28"/>
        </w:rPr>
        <w:t xml:space="preserve">Pour l’initiation à </w:t>
      </w:r>
      <w:r w:rsidR="00407579" w:rsidRPr="00BA2660">
        <w:rPr>
          <w:rFonts w:ascii="Optima" w:hAnsi="Optima"/>
          <w:b/>
          <w:bCs/>
          <w:sz w:val="28"/>
          <w:szCs w:val="28"/>
        </w:rPr>
        <w:t xml:space="preserve">la culture entrepreneuriale dans les cursus </w:t>
      </w:r>
      <w:r>
        <w:rPr>
          <w:rFonts w:ascii="Optima" w:hAnsi="Optima"/>
          <w:b/>
          <w:bCs/>
          <w:sz w:val="28"/>
          <w:szCs w:val="28"/>
        </w:rPr>
        <w:t xml:space="preserve">de </w:t>
      </w:r>
      <w:r w:rsidR="009D0335" w:rsidRPr="00BA2660">
        <w:rPr>
          <w:rFonts w:ascii="Optima" w:hAnsi="Optima"/>
          <w:b/>
          <w:bCs/>
          <w:sz w:val="28"/>
          <w:szCs w:val="28"/>
        </w:rPr>
        <w:t>formation</w:t>
      </w:r>
      <w:r w:rsidR="00991C95" w:rsidRPr="00BA2660">
        <w:rPr>
          <w:rFonts w:ascii="Optima" w:hAnsi="Optima"/>
          <w:b/>
          <w:bCs/>
          <w:sz w:val="28"/>
          <w:szCs w:val="28"/>
        </w:rPr>
        <w:t>s</w:t>
      </w:r>
      <w:r w:rsidR="009D0335" w:rsidRPr="00BA2660">
        <w:rPr>
          <w:rFonts w:ascii="Optima" w:hAnsi="Optima"/>
          <w:b/>
          <w:bCs/>
          <w:sz w:val="28"/>
          <w:szCs w:val="28"/>
        </w:rPr>
        <w:t xml:space="preserve"> </w:t>
      </w:r>
      <w:r w:rsidR="00407579" w:rsidRPr="00BA2660">
        <w:rPr>
          <w:rFonts w:ascii="Optima" w:hAnsi="Optima"/>
          <w:b/>
          <w:bCs/>
          <w:sz w:val="28"/>
          <w:szCs w:val="28"/>
        </w:rPr>
        <w:t>universitaire</w:t>
      </w:r>
      <w:r w:rsidR="009D0335" w:rsidRPr="00BA2660">
        <w:rPr>
          <w:rFonts w:ascii="Optima" w:hAnsi="Optima"/>
          <w:b/>
          <w:bCs/>
          <w:sz w:val="28"/>
          <w:szCs w:val="28"/>
        </w:rPr>
        <w:t>s</w:t>
      </w:r>
    </w:p>
    <w:p w:rsidR="001E06C0" w:rsidRPr="00BA2660" w:rsidRDefault="001E06C0" w:rsidP="00AD2DEA">
      <w:pPr>
        <w:jc w:val="center"/>
        <w:rPr>
          <w:rFonts w:ascii="Optima" w:hAnsi="Optima"/>
          <w:sz w:val="10"/>
          <w:szCs w:val="10"/>
        </w:rPr>
      </w:pPr>
    </w:p>
    <w:p w:rsidR="00EF5EE1" w:rsidRDefault="00EF5EE1" w:rsidP="00AD2DEA">
      <w:pPr>
        <w:ind w:firstLine="360"/>
        <w:jc w:val="both"/>
        <w:rPr>
          <w:rFonts w:ascii="Optima" w:hAnsi="Optima"/>
        </w:rPr>
      </w:pPr>
    </w:p>
    <w:p w:rsidR="009974D8" w:rsidRDefault="009974D8" w:rsidP="00AD2DEA">
      <w:pPr>
        <w:jc w:val="both"/>
        <w:rPr>
          <w:rFonts w:ascii="Optima" w:hAnsi="Optima"/>
          <w:i/>
          <w:iCs/>
          <w:sz w:val="22"/>
          <w:szCs w:val="22"/>
        </w:rPr>
      </w:pPr>
      <w:r w:rsidRPr="00BA2660">
        <w:rPr>
          <w:rFonts w:ascii="Optima" w:hAnsi="Optima"/>
          <w:i/>
          <w:iCs/>
          <w:sz w:val="22"/>
          <w:szCs w:val="22"/>
        </w:rPr>
        <w:t>Le programme d</w:t>
      </w:r>
      <w:r>
        <w:rPr>
          <w:rFonts w:ascii="Optima" w:hAnsi="Optima"/>
          <w:i/>
          <w:iCs/>
          <w:sz w:val="22"/>
          <w:szCs w:val="22"/>
        </w:rPr>
        <w:t xml:space="preserve">’enseignement </w:t>
      </w:r>
      <w:r w:rsidRPr="00BA2660">
        <w:rPr>
          <w:rFonts w:ascii="Optima" w:hAnsi="Optima"/>
          <w:i/>
          <w:iCs/>
          <w:sz w:val="22"/>
          <w:szCs w:val="22"/>
        </w:rPr>
        <w:t xml:space="preserve">CLE </w:t>
      </w:r>
      <w:r>
        <w:rPr>
          <w:rFonts w:ascii="Optima" w:hAnsi="Optima"/>
          <w:i/>
          <w:iCs/>
          <w:sz w:val="22"/>
          <w:szCs w:val="22"/>
        </w:rPr>
        <w:t>est</w:t>
      </w:r>
      <w:r w:rsidRPr="00BA2660">
        <w:rPr>
          <w:rFonts w:ascii="Optima" w:hAnsi="Optima"/>
          <w:i/>
          <w:iCs/>
          <w:sz w:val="22"/>
          <w:szCs w:val="22"/>
        </w:rPr>
        <w:t xml:space="preserve"> dispensé </w:t>
      </w:r>
      <w:r>
        <w:rPr>
          <w:rFonts w:ascii="Optima" w:hAnsi="Optima"/>
          <w:i/>
          <w:iCs/>
          <w:sz w:val="22"/>
          <w:szCs w:val="22"/>
        </w:rPr>
        <w:t xml:space="preserve">sur </w:t>
      </w:r>
      <w:r w:rsidRPr="00BA2660">
        <w:rPr>
          <w:rFonts w:ascii="Optima" w:hAnsi="Optima"/>
          <w:i/>
          <w:iCs/>
          <w:sz w:val="22"/>
          <w:szCs w:val="22"/>
        </w:rPr>
        <w:t xml:space="preserve">2 semestres </w:t>
      </w:r>
      <w:r>
        <w:rPr>
          <w:rFonts w:ascii="Optima" w:hAnsi="Optima"/>
          <w:i/>
          <w:iCs/>
          <w:sz w:val="22"/>
          <w:szCs w:val="22"/>
        </w:rPr>
        <w:t>sur les Modules 1 à 9, quand la programmation dans la filière le permet.</w:t>
      </w:r>
      <w:r w:rsidRPr="00BA2660">
        <w:rPr>
          <w:rFonts w:ascii="Optima" w:hAnsi="Optima"/>
          <w:i/>
          <w:iCs/>
          <w:sz w:val="22"/>
          <w:szCs w:val="22"/>
        </w:rPr>
        <w:t xml:space="preserve"> Cet enseignement correspond à un volume horaire d’environ 36 heures par semestre.</w:t>
      </w:r>
    </w:p>
    <w:p w:rsidR="009974D8" w:rsidRDefault="009974D8" w:rsidP="00BA2660">
      <w:pPr>
        <w:ind w:firstLine="360"/>
        <w:jc w:val="both"/>
        <w:rPr>
          <w:rFonts w:ascii="Optima" w:hAnsi="Optima"/>
        </w:rPr>
      </w:pPr>
    </w:p>
    <w:p w:rsidR="009974D8" w:rsidRDefault="00F84729" w:rsidP="00BA2660">
      <w:pPr>
        <w:ind w:firstLine="360"/>
        <w:jc w:val="both"/>
        <w:rPr>
          <w:rFonts w:ascii="Optima" w:hAnsi="Optima"/>
        </w:rPr>
      </w:pPr>
      <w:r>
        <w:rPr>
          <w:rFonts w:ascii="Optima" w:hAnsi="Optima"/>
        </w:rPr>
        <w:t>J</w:t>
      </w:r>
      <w:r w:rsidR="005414C3">
        <w:rPr>
          <w:rFonts w:ascii="Optima" w:hAnsi="Optima"/>
        </w:rPr>
        <w:t>e</w:t>
      </w:r>
      <w:r>
        <w:rPr>
          <w:rFonts w:ascii="Optima" w:hAnsi="Optima"/>
        </w:rPr>
        <w:t xml:space="preserve"> soussigné,</w:t>
      </w:r>
      <w:r w:rsidR="00F508A3">
        <w:rPr>
          <w:rFonts w:ascii="Optima" w:hAnsi="Optima"/>
        </w:rPr>
        <w:t xml:space="preserve"> </w:t>
      </w:r>
      <w:r w:rsidR="009974D8">
        <w:rPr>
          <w:rFonts w:ascii="Optima" w:hAnsi="Optima"/>
        </w:rPr>
        <w:t>Pr……………………………………………….</w:t>
      </w:r>
      <w:r w:rsidR="00AD2DEA">
        <w:rPr>
          <w:rFonts w:ascii="Optima" w:hAnsi="Optima"/>
        </w:rPr>
        <w:t>, sollicite, après</w:t>
      </w:r>
      <w:r w:rsidR="00213AF4">
        <w:rPr>
          <w:rFonts w:ascii="Optima" w:hAnsi="Optima"/>
        </w:rPr>
        <w:t xml:space="preserve"> accord</w:t>
      </w:r>
      <w:r w:rsidR="009974D8">
        <w:rPr>
          <w:rFonts w:ascii="Optima" w:hAnsi="Optima"/>
        </w:rPr>
        <w:t xml:space="preserve"> du Responsable d’établissement ou de filière</w:t>
      </w:r>
      <w:r w:rsidR="00AD2DEA">
        <w:rPr>
          <w:rFonts w:ascii="Optima" w:hAnsi="Optima"/>
        </w:rPr>
        <w:t>,</w:t>
      </w:r>
      <w:r w:rsidR="009974D8">
        <w:rPr>
          <w:rFonts w:ascii="Optima" w:hAnsi="Optima"/>
        </w:rPr>
        <w:t>……………………………………………..</w:t>
      </w:r>
      <w:r w:rsidR="00AD2DEA">
        <w:rPr>
          <w:rFonts w:ascii="Optima" w:hAnsi="Optima"/>
        </w:rPr>
        <w:t>,</w:t>
      </w:r>
      <w:r w:rsidR="00213AF4">
        <w:rPr>
          <w:rFonts w:ascii="Optima" w:hAnsi="Optima"/>
        </w:rPr>
        <w:t xml:space="preserve"> </w:t>
      </w:r>
      <w:r w:rsidR="00EF5EE1">
        <w:rPr>
          <w:rFonts w:ascii="Optima" w:hAnsi="Optima"/>
        </w:rPr>
        <w:t>l’ouverture</w:t>
      </w:r>
      <w:r w:rsidR="00F508A3">
        <w:rPr>
          <w:rFonts w:ascii="Optima" w:hAnsi="Optima"/>
        </w:rPr>
        <w:t xml:space="preserve"> </w:t>
      </w:r>
      <w:r w:rsidR="00EF5EE1">
        <w:rPr>
          <w:rFonts w:ascii="Optima" w:hAnsi="Optima"/>
        </w:rPr>
        <w:t xml:space="preserve">d’une classe CLE, pour </w:t>
      </w:r>
      <w:r w:rsidR="00F508A3">
        <w:rPr>
          <w:rFonts w:ascii="Optima" w:hAnsi="Optima"/>
        </w:rPr>
        <w:t xml:space="preserve"> </w:t>
      </w:r>
      <w:r w:rsidR="00F508A3" w:rsidRPr="00F84729">
        <w:rPr>
          <w:rFonts w:ascii="Optima" w:hAnsi="Optima"/>
        </w:rPr>
        <w:t>l’intégration de la culture entrepreneuriale dans les cursus de formations universitaires</w:t>
      </w:r>
      <w:r w:rsidR="00F508A3">
        <w:rPr>
          <w:rFonts w:ascii="Optima" w:hAnsi="Optima"/>
        </w:rPr>
        <w:t>.</w:t>
      </w:r>
      <w:r w:rsidR="00C57415" w:rsidRPr="00C57415">
        <w:rPr>
          <w:rFonts w:ascii="Optima" w:hAnsi="Optima"/>
        </w:rPr>
        <w:t xml:space="preserve"> </w:t>
      </w:r>
    </w:p>
    <w:p w:rsidR="005326C6" w:rsidRPr="00006E00" w:rsidRDefault="009974D8" w:rsidP="00006E00">
      <w:pPr>
        <w:ind w:firstLine="360"/>
        <w:jc w:val="both"/>
        <w:rPr>
          <w:rFonts w:ascii="Optima" w:hAnsi="Optima"/>
        </w:rPr>
      </w:pPr>
      <w:r>
        <w:rPr>
          <w:rFonts w:ascii="Optima" w:hAnsi="Optima"/>
        </w:rPr>
        <w:t>Je m’engage vi</w:t>
      </w:r>
      <w:r w:rsidR="00C57415" w:rsidRPr="00C57415">
        <w:rPr>
          <w:rFonts w:ascii="Optima" w:hAnsi="Optima"/>
        </w:rPr>
        <w:t xml:space="preserve">s-à-vis </w:t>
      </w:r>
      <w:r w:rsidR="00F508A3">
        <w:rPr>
          <w:rFonts w:ascii="Optima" w:hAnsi="Optima"/>
        </w:rPr>
        <w:t>du Bureau International du Travail</w:t>
      </w:r>
      <w:r w:rsidR="00C94D97">
        <w:rPr>
          <w:rFonts w:ascii="Optima" w:hAnsi="Optima"/>
        </w:rPr>
        <w:t xml:space="preserve"> </w:t>
      </w:r>
      <w:r>
        <w:rPr>
          <w:rFonts w:ascii="Optima" w:hAnsi="Optima"/>
        </w:rPr>
        <w:t xml:space="preserve">à ce que </w:t>
      </w:r>
      <w:r w:rsidR="00C57415" w:rsidRPr="00BA2660">
        <w:rPr>
          <w:rFonts w:ascii="Optima" w:hAnsi="Optima"/>
        </w:rPr>
        <w:t>le contenu pédagogique du programme CLE de chaque semestre soit intégré comme élément d’un module, donnant lieu à une évaluation et à une note qui sera comptabilisée dans la note globale du module.</w:t>
      </w:r>
    </w:p>
    <w:p w:rsidR="00F508A3" w:rsidRPr="009D0335" w:rsidRDefault="00F508A3" w:rsidP="00403471">
      <w:pPr>
        <w:jc w:val="both"/>
        <w:rPr>
          <w:rFonts w:ascii="Optima" w:hAnsi="Optima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4"/>
        <w:gridCol w:w="2627"/>
        <w:gridCol w:w="2627"/>
      </w:tblGrid>
      <w:tr w:rsidR="00407579" w:rsidRPr="00991C95" w:rsidTr="00BA2660">
        <w:trPr>
          <w:trHeight w:hRule="exact" w:val="454"/>
          <w:jc w:val="center"/>
        </w:trPr>
        <w:tc>
          <w:tcPr>
            <w:tcW w:w="4944" w:type="dxa"/>
            <w:tcBorders>
              <w:top w:val="single" w:sz="18" w:space="0" w:color="002060"/>
              <w:left w:val="single" w:sz="18" w:space="0" w:color="002060"/>
              <w:bottom w:val="single" w:sz="4" w:space="0" w:color="auto"/>
              <w:right w:val="single" w:sz="4" w:space="0" w:color="auto"/>
            </w:tcBorders>
            <w:vAlign w:val="center"/>
          </w:tcPr>
          <w:p w:rsidR="00407579" w:rsidRPr="00991C95" w:rsidRDefault="00407579" w:rsidP="00AA2C6E">
            <w:pPr>
              <w:spacing w:before="80"/>
              <w:jc w:val="both"/>
              <w:rPr>
                <w:rFonts w:ascii="Optima" w:hAnsi="Optima"/>
                <w:sz w:val="20"/>
                <w:szCs w:val="20"/>
              </w:rPr>
            </w:pPr>
            <w:r w:rsidRPr="00991C95">
              <w:rPr>
                <w:rFonts w:ascii="Optima" w:hAnsi="Optima"/>
                <w:sz w:val="20"/>
                <w:szCs w:val="20"/>
              </w:rPr>
              <w:t>Nom &amp; Prénom</w:t>
            </w:r>
            <w:r w:rsidRPr="00991C95">
              <w:rPr>
                <w:rFonts w:ascii="Optima" w:hAnsi="Optima"/>
                <w:sz w:val="20"/>
                <w:szCs w:val="20"/>
              </w:rPr>
              <w:tab/>
              <w:t> :</w:t>
            </w:r>
          </w:p>
        </w:tc>
        <w:tc>
          <w:tcPr>
            <w:tcW w:w="4943" w:type="dxa"/>
            <w:gridSpan w:val="2"/>
            <w:tcBorders>
              <w:top w:val="single" w:sz="18" w:space="0" w:color="002060"/>
              <w:left w:val="single" w:sz="4" w:space="0" w:color="auto"/>
              <w:bottom w:val="single" w:sz="4" w:space="0" w:color="auto"/>
              <w:right w:val="single" w:sz="18" w:space="0" w:color="002060"/>
            </w:tcBorders>
            <w:vAlign w:val="center"/>
          </w:tcPr>
          <w:p w:rsidR="00407579" w:rsidRPr="00991C95" w:rsidRDefault="00407579" w:rsidP="003212A3">
            <w:pPr>
              <w:spacing w:before="80"/>
              <w:jc w:val="both"/>
              <w:rPr>
                <w:rFonts w:ascii="Optima" w:hAnsi="Optima"/>
                <w:sz w:val="20"/>
                <w:szCs w:val="20"/>
              </w:rPr>
            </w:pPr>
          </w:p>
        </w:tc>
      </w:tr>
      <w:tr w:rsidR="00407579" w:rsidRPr="00991C95" w:rsidTr="00BA2660">
        <w:trPr>
          <w:trHeight w:hRule="exact" w:val="454"/>
          <w:jc w:val="center"/>
        </w:trPr>
        <w:tc>
          <w:tcPr>
            <w:tcW w:w="4944" w:type="dxa"/>
            <w:tcBorders>
              <w:top w:val="single" w:sz="4" w:space="0" w:color="auto"/>
              <w:left w:val="single" w:sz="18" w:space="0" w:color="002060"/>
              <w:bottom w:val="single" w:sz="4" w:space="0" w:color="auto"/>
              <w:right w:val="single" w:sz="4" w:space="0" w:color="auto"/>
            </w:tcBorders>
            <w:vAlign w:val="center"/>
          </w:tcPr>
          <w:p w:rsidR="00407579" w:rsidRPr="00991C95" w:rsidRDefault="00407579" w:rsidP="00AA2C6E">
            <w:pPr>
              <w:spacing w:before="80"/>
              <w:jc w:val="both"/>
              <w:rPr>
                <w:rFonts w:ascii="Optima" w:hAnsi="Optima"/>
                <w:sz w:val="20"/>
                <w:szCs w:val="20"/>
              </w:rPr>
            </w:pPr>
            <w:r w:rsidRPr="00991C95">
              <w:rPr>
                <w:rFonts w:ascii="Optima" w:hAnsi="Optima"/>
                <w:sz w:val="20"/>
                <w:szCs w:val="20"/>
              </w:rPr>
              <w:t>Spécialité</w:t>
            </w:r>
            <w:r w:rsidRPr="00991C95">
              <w:rPr>
                <w:rFonts w:ascii="Optima" w:hAnsi="Optima"/>
                <w:sz w:val="20"/>
                <w:szCs w:val="20"/>
              </w:rPr>
              <w:tab/>
              <w:t>:</w:t>
            </w:r>
          </w:p>
        </w:tc>
        <w:tc>
          <w:tcPr>
            <w:tcW w:w="4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2060"/>
            </w:tcBorders>
            <w:vAlign w:val="center"/>
          </w:tcPr>
          <w:p w:rsidR="00407579" w:rsidRPr="00991C95" w:rsidRDefault="00407579" w:rsidP="003212A3">
            <w:pPr>
              <w:spacing w:before="80"/>
              <w:jc w:val="both"/>
              <w:rPr>
                <w:rFonts w:ascii="Optima" w:hAnsi="Optima"/>
                <w:sz w:val="20"/>
                <w:szCs w:val="20"/>
              </w:rPr>
            </w:pPr>
          </w:p>
        </w:tc>
      </w:tr>
      <w:tr w:rsidR="00407579" w:rsidRPr="00991C95" w:rsidTr="00BA2660">
        <w:trPr>
          <w:trHeight w:hRule="exact" w:val="454"/>
          <w:jc w:val="center"/>
        </w:trPr>
        <w:tc>
          <w:tcPr>
            <w:tcW w:w="4944" w:type="dxa"/>
            <w:tcBorders>
              <w:top w:val="single" w:sz="4" w:space="0" w:color="auto"/>
              <w:left w:val="single" w:sz="18" w:space="0" w:color="002060"/>
              <w:bottom w:val="single" w:sz="4" w:space="0" w:color="auto"/>
              <w:right w:val="single" w:sz="4" w:space="0" w:color="auto"/>
            </w:tcBorders>
            <w:vAlign w:val="center"/>
          </w:tcPr>
          <w:p w:rsidR="00407579" w:rsidRPr="00991C95" w:rsidRDefault="00407579" w:rsidP="00AA2C6E">
            <w:pPr>
              <w:spacing w:before="80"/>
              <w:jc w:val="both"/>
              <w:rPr>
                <w:rFonts w:ascii="Optima" w:hAnsi="Optima"/>
                <w:sz w:val="20"/>
                <w:szCs w:val="20"/>
              </w:rPr>
            </w:pPr>
            <w:r w:rsidRPr="00991C95">
              <w:rPr>
                <w:rFonts w:ascii="Optima" w:hAnsi="Optima"/>
                <w:sz w:val="20"/>
                <w:szCs w:val="20"/>
              </w:rPr>
              <w:t>Grade</w:t>
            </w:r>
            <w:r w:rsidRPr="00991C95">
              <w:rPr>
                <w:rFonts w:ascii="Optima" w:hAnsi="Optima"/>
                <w:sz w:val="20"/>
                <w:szCs w:val="20"/>
              </w:rPr>
              <w:tab/>
            </w:r>
            <w:r w:rsidRPr="00991C95">
              <w:rPr>
                <w:rFonts w:ascii="Optima" w:hAnsi="Optima"/>
                <w:sz w:val="20"/>
                <w:szCs w:val="20"/>
              </w:rPr>
              <w:tab/>
              <w:t>:</w:t>
            </w:r>
          </w:p>
        </w:tc>
        <w:tc>
          <w:tcPr>
            <w:tcW w:w="4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2060"/>
            </w:tcBorders>
            <w:vAlign w:val="center"/>
          </w:tcPr>
          <w:p w:rsidR="00407579" w:rsidRPr="00991C95" w:rsidRDefault="00407579" w:rsidP="003212A3">
            <w:pPr>
              <w:spacing w:before="80"/>
              <w:jc w:val="both"/>
              <w:rPr>
                <w:rFonts w:ascii="Optima" w:hAnsi="Optima"/>
                <w:sz w:val="20"/>
                <w:szCs w:val="20"/>
              </w:rPr>
            </w:pPr>
          </w:p>
        </w:tc>
      </w:tr>
      <w:tr w:rsidR="00407579" w:rsidRPr="00991C95" w:rsidTr="00BA2660">
        <w:trPr>
          <w:trHeight w:hRule="exact" w:val="454"/>
          <w:jc w:val="center"/>
        </w:trPr>
        <w:tc>
          <w:tcPr>
            <w:tcW w:w="4944" w:type="dxa"/>
            <w:tcBorders>
              <w:top w:val="single" w:sz="4" w:space="0" w:color="auto"/>
              <w:left w:val="single" w:sz="18" w:space="0" w:color="002060"/>
              <w:bottom w:val="single" w:sz="4" w:space="0" w:color="auto"/>
              <w:right w:val="single" w:sz="4" w:space="0" w:color="auto"/>
            </w:tcBorders>
            <w:vAlign w:val="center"/>
          </w:tcPr>
          <w:p w:rsidR="00407579" w:rsidRPr="00991C95" w:rsidRDefault="00407579" w:rsidP="00AA2C6E">
            <w:pPr>
              <w:spacing w:before="80"/>
              <w:jc w:val="both"/>
              <w:rPr>
                <w:rFonts w:ascii="Optima" w:hAnsi="Optima"/>
                <w:sz w:val="20"/>
                <w:szCs w:val="20"/>
              </w:rPr>
            </w:pPr>
            <w:r w:rsidRPr="00991C95">
              <w:rPr>
                <w:rFonts w:ascii="Optima" w:hAnsi="Optima"/>
                <w:sz w:val="20"/>
                <w:szCs w:val="20"/>
              </w:rPr>
              <w:t>Email</w:t>
            </w:r>
            <w:r w:rsidRPr="00991C95">
              <w:rPr>
                <w:rFonts w:ascii="Optima" w:hAnsi="Optima"/>
                <w:sz w:val="20"/>
                <w:szCs w:val="20"/>
              </w:rPr>
              <w:tab/>
            </w:r>
            <w:r w:rsidRPr="00991C95">
              <w:rPr>
                <w:rFonts w:ascii="Optima" w:hAnsi="Optima"/>
                <w:sz w:val="20"/>
                <w:szCs w:val="20"/>
              </w:rPr>
              <w:tab/>
              <w:t>:</w:t>
            </w:r>
          </w:p>
        </w:tc>
        <w:tc>
          <w:tcPr>
            <w:tcW w:w="4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2060"/>
            </w:tcBorders>
            <w:vAlign w:val="center"/>
          </w:tcPr>
          <w:p w:rsidR="00407579" w:rsidRPr="00991C95" w:rsidRDefault="00407579" w:rsidP="003212A3">
            <w:pPr>
              <w:spacing w:before="80"/>
              <w:jc w:val="both"/>
              <w:rPr>
                <w:rFonts w:ascii="Optima" w:hAnsi="Optima"/>
                <w:sz w:val="20"/>
                <w:szCs w:val="20"/>
              </w:rPr>
            </w:pPr>
          </w:p>
        </w:tc>
      </w:tr>
      <w:tr w:rsidR="00407579" w:rsidRPr="00991C95" w:rsidTr="00BA2660">
        <w:trPr>
          <w:trHeight w:hRule="exact" w:val="454"/>
          <w:jc w:val="center"/>
        </w:trPr>
        <w:tc>
          <w:tcPr>
            <w:tcW w:w="9887" w:type="dxa"/>
            <w:gridSpan w:val="3"/>
            <w:tcBorders>
              <w:top w:val="single" w:sz="4" w:space="0" w:color="auto"/>
              <w:left w:val="single" w:sz="18" w:space="0" w:color="002060"/>
              <w:bottom w:val="single" w:sz="4" w:space="0" w:color="auto"/>
              <w:right w:val="single" w:sz="18" w:space="0" w:color="002060"/>
            </w:tcBorders>
            <w:vAlign w:val="center"/>
          </w:tcPr>
          <w:p w:rsidR="00407579" w:rsidRPr="00991C95" w:rsidRDefault="00407579" w:rsidP="009974D8">
            <w:pPr>
              <w:spacing w:before="80"/>
              <w:jc w:val="both"/>
              <w:rPr>
                <w:rFonts w:ascii="Optima" w:hAnsi="Optima"/>
                <w:sz w:val="20"/>
                <w:szCs w:val="20"/>
              </w:rPr>
            </w:pPr>
            <w:r w:rsidRPr="00991C95">
              <w:rPr>
                <w:rFonts w:ascii="Optima" w:hAnsi="Optima"/>
                <w:sz w:val="20"/>
                <w:szCs w:val="20"/>
              </w:rPr>
              <w:t>Tél</w:t>
            </w:r>
            <w:r w:rsidRPr="00991C95">
              <w:rPr>
                <w:rFonts w:ascii="Optima" w:hAnsi="Optima"/>
                <w:sz w:val="20"/>
                <w:szCs w:val="20"/>
              </w:rPr>
              <w:tab/>
              <w:t>:</w:t>
            </w:r>
            <w:r w:rsidRPr="00991C95">
              <w:rPr>
                <w:rFonts w:ascii="Optima" w:hAnsi="Optima"/>
                <w:sz w:val="20"/>
                <w:szCs w:val="20"/>
              </w:rPr>
              <w:tab/>
            </w:r>
            <w:r w:rsidRPr="00991C95">
              <w:rPr>
                <w:rFonts w:ascii="Optima" w:hAnsi="Optima"/>
                <w:sz w:val="20"/>
                <w:szCs w:val="20"/>
              </w:rPr>
              <w:tab/>
            </w:r>
            <w:r w:rsidRPr="00991C95">
              <w:rPr>
                <w:rFonts w:ascii="Optima" w:hAnsi="Optima"/>
                <w:sz w:val="20"/>
                <w:szCs w:val="20"/>
              </w:rPr>
              <w:tab/>
            </w:r>
            <w:r w:rsidRPr="00991C95">
              <w:rPr>
                <w:rFonts w:ascii="Optima" w:hAnsi="Optima"/>
                <w:sz w:val="20"/>
                <w:szCs w:val="20"/>
              </w:rPr>
              <w:tab/>
            </w:r>
            <w:r w:rsidRPr="00991C95">
              <w:rPr>
                <w:rFonts w:ascii="Optima" w:hAnsi="Optima"/>
                <w:sz w:val="20"/>
                <w:szCs w:val="20"/>
              </w:rPr>
              <w:tab/>
            </w:r>
            <w:r w:rsidRPr="00991C95">
              <w:rPr>
                <w:rFonts w:ascii="Optima" w:hAnsi="Optima"/>
                <w:sz w:val="20"/>
                <w:szCs w:val="20"/>
              </w:rPr>
              <w:tab/>
              <w:t>GSM</w:t>
            </w:r>
            <w:r w:rsidRPr="00991C95">
              <w:rPr>
                <w:rFonts w:ascii="Optima" w:hAnsi="Optima"/>
                <w:sz w:val="20"/>
                <w:szCs w:val="20"/>
              </w:rPr>
              <w:tab/>
              <w:t>:</w:t>
            </w:r>
          </w:p>
        </w:tc>
      </w:tr>
      <w:tr w:rsidR="00407579" w:rsidRPr="00C810A9" w:rsidTr="00BA2660">
        <w:trPr>
          <w:trHeight w:hRule="exact" w:val="245"/>
          <w:jc w:val="center"/>
        </w:trPr>
        <w:tc>
          <w:tcPr>
            <w:tcW w:w="4944" w:type="dxa"/>
            <w:tcBorders>
              <w:top w:val="single" w:sz="18" w:space="0" w:color="auto"/>
              <w:left w:val="single" w:sz="4" w:space="0" w:color="auto"/>
              <w:bottom w:val="single" w:sz="12" w:space="0" w:color="C00000"/>
              <w:right w:val="single" w:sz="4" w:space="0" w:color="auto"/>
            </w:tcBorders>
          </w:tcPr>
          <w:p w:rsidR="00407579" w:rsidRPr="00C810A9" w:rsidRDefault="00407579" w:rsidP="003212A3">
            <w:pPr>
              <w:spacing w:before="80"/>
              <w:jc w:val="both"/>
              <w:rPr>
                <w:rFonts w:ascii="Optima" w:hAnsi="Optima"/>
                <w:sz w:val="2"/>
                <w:szCs w:val="2"/>
              </w:rPr>
            </w:pPr>
          </w:p>
        </w:tc>
        <w:tc>
          <w:tcPr>
            <w:tcW w:w="4943" w:type="dxa"/>
            <w:gridSpan w:val="2"/>
            <w:tcBorders>
              <w:top w:val="single" w:sz="18" w:space="0" w:color="auto"/>
              <w:left w:val="single" w:sz="4" w:space="0" w:color="auto"/>
              <w:bottom w:val="single" w:sz="12" w:space="0" w:color="C00000"/>
              <w:right w:val="single" w:sz="4" w:space="0" w:color="auto"/>
            </w:tcBorders>
          </w:tcPr>
          <w:p w:rsidR="00407579" w:rsidRPr="00C810A9" w:rsidRDefault="00407579" w:rsidP="003212A3">
            <w:pPr>
              <w:spacing w:before="80"/>
              <w:jc w:val="both"/>
              <w:rPr>
                <w:rFonts w:ascii="Optima" w:hAnsi="Optima"/>
                <w:sz w:val="2"/>
                <w:szCs w:val="2"/>
              </w:rPr>
            </w:pPr>
          </w:p>
        </w:tc>
      </w:tr>
      <w:tr w:rsidR="00407579" w:rsidRPr="009D0335" w:rsidTr="00BA2660">
        <w:trPr>
          <w:trHeight w:hRule="exact" w:val="454"/>
          <w:jc w:val="center"/>
        </w:trPr>
        <w:tc>
          <w:tcPr>
            <w:tcW w:w="4944" w:type="dxa"/>
            <w:tcBorders>
              <w:top w:val="single" w:sz="12" w:space="0" w:color="C00000"/>
              <w:left w:val="single" w:sz="12" w:space="0" w:color="C00000"/>
              <w:bottom w:val="single" w:sz="2" w:space="0" w:color="auto"/>
              <w:right w:val="single" w:sz="2" w:space="0" w:color="auto"/>
            </w:tcBorders>
            <w:vAlign w:val="center"/>
          </w:tcPr>
          <w:p w:rsidR="00407579" w:rsidRPr="00C810A9" w:rsidRDefault="00407579" w:rsidP="00BA2660">
            <w:pPr>
              <w:spacing w:before="80"/>
              <w:ind w:right="589"/>
              <w:jc w:val="right"/>
              <w:rPr>
                <w:rFonts w:ascii="Optima" w:hAnsi="Optima"/>
                <w:sz w:val="20"/>
                <w:szCs w:val="20"/>
              </w:rPr>
            </w:pPr>
            <w:r w:rsidRPr="00C810A9">
              <w:rPr>
                <w:rFonts w:ascii="Optima" w:hAnsi="Optima"/>
                <w:sz w:val="20"/>
                <w:szCs w:val="20"/>
              </w:rPr>
              <w:t>Université</w:t>
            </w:r>
          </w:p>
        </w:tc>
        <w:tc>
          <w:tcPr>
            <w:tcW w:w="4943" w:type="dxa"/>
            <w:gridSpan w:val="2"/>
            <w:tcBorders>
              <w:top w:val="single" w:sz="12" w:space="0" w:color="C00000"/>
              <w:left w:val="single" w:sz="2" w:space="0" w:color="auto"/>
              <w:bottom w:val="single" w:sz="2" w:space="0" w:color="auto"/>
              <w:right w:val="single" w:sz="12" w:space="0" w:color="C00000"/>
            </w:tcBorders>
            <w:vAlign w:val="center"/>
          </w:tcPr>
          <w:p w:rsidR="00407579" w:rsidRPr="009D0335" w:rsidRDefault="00407579" w:rsidP="003212A3">
            <w:pPr>
              <w:spacing w:before="80"/>
              <w:jc w:val="both"/>
              <w:rPr>
                <w:rFonts w:ascii="Optima" w:hAnsi="Optima"/>
                <w:sz w:val="18"/>
                <w:szCs w:val="18"/>
              </w:rPr>
            </w:pPr>
          </w:p>
        </w:tc>
      </w:tr>
      <w:tr w:rsidR="00407579" w:rsidRPr="009D0335" w:rsidTr="00BA2660">
        <w:trPr>
          <w:trHeight w:hRule="exact" w:val="454"/>
          <w:jc w:val="center"/>
        </w:trPr>
        <w:tc>
          <w:tcPr>
            <w:tcW w:w="4944" w:type="dxa"/>
            <w:tcBorders>
              <w:top w:val="single" w:sz="2" w:space="0" w:color="auto"/>
              <w:left w:val="single" w:sz="12" w:space="0" w:color="C00000"/>
              <w:bottom w:val="single" w:sz="2" w:space="0" w:color="auto"/>
              <w:right w:val="single" w:sz="2" w:space="0" w:color="auto"/>
            </w:tcBorders>
            <w:vAlign w:val="center"/>
          </w:tcPr>
          <w:p w:rsidR="00407579" w:rsidRPr="00C810A9" w:rsidRDefault="00F84729" w:rsidP="00BA2660">
            <w:pPr>
              <w:spacing w:before="80"/>
              <w:ind w:right="589"/>
              <w:jc w:val="right"/>
              <w:rPr>
                <w:rFonts w:ascii="Optima" w:hAnsi="Optima"/>
                <w:sz w:val="20"/>
                <w:szCs w:val="20"/>
              </w:rPr>
            </w:pPr>
            <w:r w:rsidRPr="00C810A9">
              <w:rPr>
                <w:rFonts w:ascii="Optima" w:hAnsi="Optima"/>
                <w:sz w:val="20"/>
                <w:szCs w:val="20"/>
              </w:rPr>
              <w:t>Établissement</w:t>
            </w:r>
          </w:p>
        </w:tc>
        <w:tc>
          <w:tcPr>
            <w:tcW w:w="49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C00000"/>
            </w:tcBorders>
            <w:vAlign w:val="center"/>
          </w:tcPr>
          <w:p w:rsidR="00407579" w:rsidRPr="009D0335" w:rsidRDefault="00407579" w:rsidP="003212A3">
            <w:pPr>
              <w:spacing w:before="80"/>
              <w:jc w:val="both"/>
              <w:rPr>
                <w:rFonts w:ascii="Optima" w:hAnsi="Optima"/>
                <w:sz w:val="18"/>
                <w:szCs w:val="18"/>
              </w:rPr>
            </w:pPr>
          </w:p>
        </w:tc>
      </w:tr>
      <w:tr w:rsidR="00407579" w:rsidRPr="009D0335" w:rsidTr="00BA2660">
        <w:trPr>
          <w:trHeight w:hRule="exact" w:val="701"/>
          <w:jc w:val="center"/>
        </w:trPr>
        <w:tc>
          <w:tcPr>
            <w:tcW w:w="4944" w:type="dxa"/>
            <w:tcBorders>
              <w:top w:val="single" w:sz="2" w:space="0" w:color="auto"/>
              <w:left w:val="single" w:sz="12" w:space="0" w:color="C00000"/>
              <w:bottom w:val="single" w:sz="2" w:space="0" w:color="auto"/>
              <w:right w:val="single" w:sz="2" w:space="0" w:color="auto"/>
            </w:tcBorders>
            <w:vAlign w:val="center"/>
          </w:tcPr>
          <w:p w:rsidR="00407579" w:rsidRPr="00C810A9" w:rsidRDefault="00407579" w:rsidP="00BA2660">
            <w:pPr>
              <w:tabs>
                <w:tab w:val="left" w:pos="284"/>
              </w:tabs>
              <w:spacing w:before="80"/>
              <w:ind w:right="589"/>
              <w:jc w:val="right"/>
              <w:rPr>
                <w:rFonts w:ascii="Optima" w:hAnsi="Optima"/>
                <w:sz w:val="20"/>
                <w:szCs w:val="20"/>
              </w:rPr>
            </w:pPr>
            <w:r w:rsidRPr="00C810A9">
              <w:rPr>
                <w:rFonts w:ascii="Optima" w:hAnsi="Optima"/>
                <w:sz w:val="20"/>
                <w:szCs w:val="20"/>
              </w:rPr>
              <w:tab/>
              <w:t xml:space="preserve">Filière </w:t>
            </w:r>
          </w:p>
        </w:tc>
        <w:tc>
          <w:tcPr>
            <w:tcW w:w="49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C00000"/>
            </w:tcBorders>
            <w:vAlign w:val="center"/>
          </w:tcPr>
          <w:p w:rsidR="00407579" w:rsidRPr="009D0335" w:rsidRDefault="00407579" w:rsidP="006001E0">
            <w:pPr>
              <w:spacing w:before="80"/>
              <w:rPr>
                <w:rFonts w:ascii="Optima" w:hAnsi="Optima"/>
                <w:sz w:val="14"/>
                <w:szCs w:val="14"/>
              </w:rPr>
            </w:pPr>
            <w:r w:rsidRPr="009D0335">
              <w:rPr>
                <w:rFonts w:ascii="Optima" w:hAnsi="Optima"/>
                <w:sz w:val="14"/>
                <w:szCs w:val="14"/>
              </w:rPr>
              <w:sym w:font="Wingdings" w:char="F06F"/>
            </w:r>
            <w:r w:rsidRPr="009D0335">
              <w:rPr>
                <w:rFonts w:ascii="Optima" w:hAnsi="Optima"/>
                <w:sz w:val="14"/>
                <w:szCs w:val="14"/>
              </w:rPr>
              <w:t xml:space="preserve"> Licence Fondamentale</w:t>
            </w:r>
            <w:r w:rsidR="00C810A9">
              <w:rPr>
                <w:rFonts w:ascii="Optima" w:hAnsi="Optima"/>
                <w:sz w:val="14"/>
                <w:szCs w:val="14"/>
              </w:rPr>
              <w:t xml:space="preserve"> </w:t>
            </w:r>
            <w:r w:rsidR="00C810A9">
              <w:rPr>
                <w:rFonts w:ascii="Optima" w:hAnsi="Optima"/>
                <w:sz w:val="14"/>
                <w:szCs w:val="14"/>
              </w:rPr>
              <w:tab/>
            </w:r>
            <w:r w:rsidR="00213AF4">
              <w:rPr>
                <w:rFonts w:ascii="Optima" w:hAnsi="Optima"/>
                <w:sz w:val="14"/>
                <w:szCs w:val="14"/>
              </w:rPr>
              <w:t xml:space="preserve">   </w:t>
            </w:r>
            <w:r w:rsidRPr="009D0335">
              <w:rPr>
                <w:rFonts w:ascii="Optima" w:hAnsi="Optima"/>
                <w:sz w:val="14"/>
                <w:szCs w:val="14"/>
              </w:rPr>
              <w:sym w:font="Wingdings" w:char="F06F"/>
            </w:r>
            <w:r w:rsidRPr="009D0335">
              <w:rPr>
                <w:rFonts w:ascii="Optima" w:hAnsi="Optima"/>
                <w:sz w:val="14"/>
                <w:szCs w:val="14"/>
              </w:rPr>
              <w:t xml:space="preserve"> Licence Professionnelle </w:t>
            </w:r>
          </w:p>
          <w:p w:rsidR="00407579" w:rsidRPr="009D0335" w:rsidRDefault="00407579" w:rsidP="009974D8">
            <w:pPr>
              <w:spacing w:before="80"/>
              <w:rPr>
                <w:rFonts w:ascii="Optima" w:hAnsi="Optima"/>
                <w:sz w:val="14"/>
                <w:szCs w:val="14"/>
              </w:rPr>
            </w:pPr>
            <w:r w:rsidRPr="009D0335">
              <w:rPr>
                <w:rFonts w:ascii="Optima" w:hAnsi="Optima"/>
                <w:sz w:val="14"/>
                <w:szCs w:val="14"/>
              </w:rPr>
              <w:sym w:font="Wingdings" w:char="F06F"/>
            </w:r>
            <w:r w:rsidRPr="009D0335">
              <w:rPr>
                <w:rFonts w:ascii="Optima" w:hAnsi="Optima"/>
                <w:sz w:val="14"/>
                <w:szCs w:val="14"/>
              </w:rPr>
              <w:t xml:space="preserve"> Master</w:t>
            </w:r>
            <w:r w:rsidRPr="009D0335">
              <w:rPr>
                <w:rFonts w:ascii="Optima" w:hAnsi="Optima"/>
                <w:sz w:val="14"/>
                <w:szCs w:val="14"/>
              </w:rPr>
              <w:tab/>
            </w:r>
            <w:r w:rsidR="00213AF4">
              <w:rPr>
                <w:rFonts w:ascii="Optima" w:hAnsi="Optima"/>
                <w:sz w:val="14"/>
                <w:szCs w:val="14"/>
              </w:rPr>
              <w:t xml:space="preserve">              </w:t>
            </w:r>
            <w:r w:rsidR="009974D8">
              <w:rPr>
                <w:rFonts w:ascii="Optima" w:hAnsi="Optima"/>
                <w:sz w:val="14"/>
                <w:szCs w:val="14"/>
              </w:rPr>
              <w:t xml:space="preserve">                          </w:t>
            </w:r>
            <w:r w:rsidR="00213AF4">
              <w:rPr>
                <w:rFonts w:ascii="Optima" w:hAnsi="Optima"/>
                <w:sz w:val="14"/>
                <w:szCs w:val="14"/>
              </w:rPr>
              <w:t xml:space="preserve"> </w:t>
            </w:r>
            <w:r w:rsidRPr="009D0335">
              <w:rPr>
                <w:rFonts w:ascii="Optima" w:hAnsi="Optima"/>
                <w:sz w:val="14"/>
                <w:szCs w:val="14"/>
              </w:rPr>
              <w:sym w:font="Wingdings" w:char="F06F"/>
            </w:r>
            <w:r w:rsidRPr="009D0335">
              <w:rPr>
                <w:rFonts w:ascii="Optima" w:hAnsi="Optima"/>
                <w:sz w:val="14"/>
                <w:szCs w:val="14"/>
              </w:rPr>
              <w:t xml:space="preserve"> Master Spécialisé</w:t>
            </w:r>
            <w:r w:rsidR="00213AF4">
              <w:rPr>
                <w:rFonts w:ascii="Optima" w:hAnsi="Optima"/>
                <w:sz w:val="14"/>
                <w:szCs w:val="14"/>
              </w:rPr>
              <w:t xml:space="preserve">        </w:t>
            </w:r>
            <w:r w:rsidR="00213AF4" w:rsidRPr="009D0335">
              <w:rPr>
                <w:rFonts w:ascii="Optima" w:hAnsi="Optima"/>
                <w:sz w:val="14"/>
                <w:szCs w:val="14"/>
              </w:rPr>
              <w:sym w:font="Wingdings" w:char="F06F"/>
            </w:r>
            <w:r w:rsidR="00213AF4">
              <w:rPr>
                <w:rFonts w:ascii="Optima" w:hAnsi="Optima"/>
                <w:sz w:val="14"/>
                <w:szCs w:val="14"/>
              </w:rPr>
              <w:t xml:space="preserve"> </w:t>
            </w:r>
            <w:r w:rsidR="009974D8">
              <w:rPr>
                <w:rFonts w:ascii="Optima" w:hAnsi="Optima"/>
                <w:sz w:val="14"/>
                <w:szCs w:val="14"/>
              </w:rPr>
              <w:t>CEDOC</w:t>
            </w:r>
            <w:r w:rsidR="00213AF4">
              <w:rPr>
                <w:rFonts w:ascii="Optima" w:hAnsi="Optima"/>
                <w:sz w:val="14"/>
                <w:szCs w:val="14"/>
              </w:rPr>
              <w:t xml:space="preserve"> : </w:t>
            </w:r>
          </w:p>
        </w:tc>
      </w:tr>
      <w:tr w:rsidR="00407579" w:rsidRPr="009D0335" w:rsidTr="00BA2660">
        <w:trPr>
          <w:trHeight w:hRule="exact" w:val="454"/>
          <w:jc w:val="center"/>
        </w:trPr>
        <w:tc>
          <w:tcPr>
            <w:tcW w:w="4944" w:type="dxa"/>
            <w:tcBorders>
              <w:top w:val="single" w:sz="2" w:space="0" w:color="auto"/>
              <w:left w:val="single" w:sz="12" w:space="0" w:color="C00000"/>
              <w:bottom w:val="single" w:sz="2" w:space="0" w:color="auto"/>
              <w:right w:val="single" w:sz="2" w:space="0" w:color="auto"/>
            </w:tcBorders>
            <w:vAlign w:val="center"/>
          </w:tcPr>
          <w:p w:rsidR="00407579" w:rsidRPr="00C810A9" w:rsidRDefault="00407579" w:rsidP="00BA2660">
            <w:pPr>
              <w:tabs>
                <w:tab w:val="left" w:pos="284"/>
              </w:tabs>
              <w:spacing w:before="80"/>
              <w:ind w:right="589"/>
              <w:jc w:val="right"/>
              <w:rPr>
                <w:rFonts w:ascii="Optima" w:hAnsi="Optima"/>
                <w:sz w:val="20"/>
                <w:szCs w:val="20"/>
              </w:rPr>
            </w:pPr>
            <w:r w:rsidRPr="00C810A9">
              <w:rPr>
                <w:rFonts w:ascii="Optima" w:hAnsi="Optima"/>
                <w:sz w:val="20"/>
                <w:szCs w:val="20"/>
              </w:rPr>
              <w:tab/>
              <w:t>Intitulé de la fil</w:t>
            </w:r>
            <w:r w:rsidR="00FA2F2D">
              <w:rPr>
                <w:rFonts w:ascii="Optima" w:hAnsi="Optima"/>
                <w:sz w:val="20"/>
                <w:szCs w:val="20"/>
              </w:rPr>
              <w:t>i</w:t>
            </w:r>
            <w:r w:rsidRPr="00C810A9">
              <w:rPr>
                <w:rFonts w:ascii="Optima" w:hAnsi="Optima"/>
                <w:sz w:val="20"/>
                <w:szCs w:val="20"/>
              </w:rPr>
              <w:t>ère</w:t>
            </w:r>
          </w:p>
        </w:tc>
        <w:tc>
          <w:tcPr>
            <w:tcW w:w="49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C00000"/>
            </w:tcBorders>
            <w:vAlign w:val="center"/>
          </w:tcPr>
          <w:p w:rsidR="00407579" w:rsidRPr="00C810A9" w:rsidRDefault="00407579" w:rsidP="003212A3">
            <w:pPr>
              <w:spacing w:before="80"/>
              <w:jc w:val="both"/>
              <w:rPr>
                <w:rFonts w:ascii="Optima" w:hAnsi="Optima"/>
                <w:sz w:val="18"/>
                <w:szCs w:val="18"/>
              </w:rPr>
            </w:pPr>
          </w:p>
        </w:tc>
      </w:tr>
      <w:tr w:rsidR="00407579" w:rsidRPr="009D0335" w:rsidTr="00BA2660">
        <w:trPr>
          <w:trHeight w:hRule="exact" w:val="454"/>
          <w:jc w:val="center"/>
        </w:trPr>
        <w:tc>
          <w:tcPr>
            <w:tcW w:w="4944" w:type="dxa"/>
            <w:tcBorders>
              <w:top w:val="single" w:sz="2" w:space="0" w:color="auto"/>
              <w:left w:val="single" w:sz="12" w:space="0" w:color="C00000"/>
              <w:bottom w:val="single" w:sz="2" w:space="0" w:color="auto"/>
              <w:right w:val="single" w:sz="2" w:space="0" w:color="auto"/>
            </w:tcBorders>
            <w:vAlign w:val="center"/>
          </w:tcPr>
          <w:p w:rsidR="00407579" w:rsidRPr="00C810A9" w:rsidRDefault="00407579" w:rsidP="00BA2660">
            <w:pPr>
              <w:tabs>
                <w:tab w:val="left" w:pos="284"/>
              </w:tabs>
              <w:spacing w:before="80"/>
              <w:ind w:right="589"/>
              <w:jc w:val="right"/>
              <w:rPr>
                <w:rFonts w:ascii="Optima" w:hAnsi="Optima"/>
                <w:sz w:val="20"/>
                <w:szCs w:val="20"/>
              </w:rPr>
            </w:pPr>
            <w:r w:rsidRPr="00C810A9">
              <w:rPr>
                <w:rFonts w:ascii="Optima" w:hAnsi="Optima"/>
                <w:sz w:val="20"/>
                <w:szCs w:val="20"/>
              </w:rPr>
              <w:t>Semestres où la formation CLE sera intégrée</w:t>
            </w:r>
          </w:p>
        </w:tc>
        <w:tc>
          <w:tcPr>
            <w:tcW w:w="24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7579" w:rsidRPr="009D0335" w:rsidRDefault="00407579" w:rsidP="00E80A57">
            <w:pPr>
              <w:spacing w:before="80"/>
              <w:rPr>
                <w:rFonts w:ascii="Optima" w:hAnsi="Optima"/>
                <w:b/>
                <w:bCs/>
                <w:sz w:val="13"/>
                <w:szCs w:val="13"/>
              </w:rPr>
            </w:pPr>
            <w:r w:rsidRPr="009D0335">
              <w:rPr>
                <w:rFonts w:ascii="Optima" w:hAnsi="Optima"/>
                <w:b/>
                <w:bCs/>
                <w:sz w:val="13"/>
                <w:szCs w:val="13"/>
              </w:rPr>
              <w:t>Première partie du programme CLE</w:t>
            </w:r>
          </w:p>
        </w:tc>
        <w:tc>
          <w:tcPr>
            <w:tcW w:w="2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C00000"/>
            </w:tcBorders>
            <w:vAlign w:val="center"/>
          </w:tcPr>
          <w:p w:rsidR="00407579" w:rsidRPr="009D0335" w:rsidRDefault="00407579" w:rsidP="0061250D">
            <w:pPr>
              <w:spacing w:before="80"/>
              <w:rPr>
                <w:rFonts w:ascii="Optima" w:hAnsi="Optima"/>
                <w:b/>
                <w:bCs/>
                <w:sz w:val="13"/>
                <w:szCs w:val="13"/>
              </w:rPr>
            </w:pPr>
            <w:r w:rsidRPr="009D0335">
              <w:rPr>
                <w:rFonts w:ascii="Optima" w:hAnsi="Optima"/>
                <w:b/>
                <w:bCs/>
                <w:sz w:val="13"/>
                <w:szCs w:val="13"/>
              </w:rPr>
              <w:t>Seconde partie du programme CLE</w:t>
            </w:r>
          </w:p>
        </w:tc>
      </w:tr>
      <w:tr w:rsidR="00407579" w:rsidRPr="009D0335" w:rsidTr="00BA2660">
        <w:trPr>
          <w:trHeight w:hRule="exact" w:val="454"/>
          <w:jc w:val="center"/>
        </w:trPr>
        <w:tc>
          <w:tcPr>
            <w:tcW w:w="4944" w:type="dxa"/>
            <w:tcBorders>
              <w:top w:val="single" w:sz="2" w:space="0" w:color="auto"/>
              <w:left w:val="single" w:sz="12" w:space="0" w:color="C00000"/>
              <w:bottom w:val="single" w:sz="2" w:space="0" w:color="auto"/>
              <w:right w:val="single" w:sz="2" w:space="0" w:color="auto"/>
            </w:tcBorders>
            <w:vAlign w:val="center"/>
          </w:tcPr>
          <w:p w:rsidR="00407579" w:rsidRPr="00C810A9" w:rsidRDefault="00407579" w:rsidP="00BA2660">
            <w:pPr>
              <w:tabs>
                <w:tab w:val="left" w:pos="284"/>
              </w:tabs>
              <w:spacing w:before="80"/>
              <w:ind w:right="589"/>
              <w:jc w:val="right"/>
              <w:rPr>
                <w:rFonts w:ascii="Optima" w:hAnsi="Optima"/>
                <w:sz w:val="20"/>
                <w:szCs w:val="20"/>
                <w:lang w:val="en-US"/>
              </w:rPr>
            </w:pPr>
            <w:r w:rsidRPr="00C810A9">
              <w:rPr>
                <w:rFonts w:ascii="Optima" w:hAnsi="Optima"/>
                <w:sz w:val="20"/>
                <w:szCs w:val="20"/>
              </w:rPr>
              <w:tab/>
            </w:r>
            <w:r w:rsidRPr="00C810A9">
              <w:rPr>
                <w:rFonts w:ascii="Optima" w:hAnsi="Optima"/>
                <w:sz w:val="20"/>
                <w:szCs w:val="20"/>
              </w:rPr>
              <w:tab/>
            </w:r>
            <w:proofErr w:type="spellStart"/>
            <w:r w:rsidRPr="00C810A9">
              <w:rPr>
                <w:rFonts w:ascii="Optima" w:hAnsi="Optima"/>
                <w:sz w:val="20"/>
                <w:szCs w:val="20"/>
                <w:lang w:val="en-US"/>
              </w:rPr>
              <w:t>Semestre</w:t>
            </w:r>
            <w:proofErr w:type="spellEnd"/>
          </w:p>
        </w:tc>
        <w:tc>
          <w:tcPr>
            <w:tcW w:w="24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7579" w:rsidRPr="009D0335" w:rsidRDefault="00407579" w:rsidP="009974D8">
            <w:pPr>
              <w:spacing w:before="80"/>
              <w:jc w:val="both"/>
              <w:rPr>
                <w:rFonts w:ascii="Optima" w:hAnsi="Optima"/>
                <w:sz w:val="18"/>
                <w:szCs w:val="18"/>
                <w:lang w:val="en-US"/>
              </w:rPr>
            </w:pPr>
            <w:r w:rsidRPr="009D0335">
              <w:rPr>
                <w:rFonts w:ascii="Optima" w:hAnsi="Optima"/>
                <w:sz w:val="14"/>
                <w:szCs w:val="14"/>
              </w:rPr>
              <w:t xml:space="preserve"> </w:t>
            </w:r>
            <w:r w:rsidRPr="009D0335">
              <w:rPr>
                <w:rFonts w:ascii="Optima" w:hAnsi="Optima"/>
                <w:sz w:val="14"/>
                <w:szCs w:val="14"/>
              </w:rPr>
              <w:sym w:font="Wingdings" w:char="F06F"/>
            </w:r>
            <w:r w:rsidRPr="009D0335">
              <w:rPr>
                <w:rFonts w:ascii="Optima" w:hAnsi="Optima"/>
                <w:sz w:val="14"/>
                <w:szCs w:val="14"/>
              </w:rPr>
              <w:t xml:space="preserve"> Semestre </w:t>
            </w:r>
            <w:r w:rsidR="009974D8">
              <w:rPr>
                <w:rFonts w:ascii="Optima" w:hAnsi="Optima"/>
                <w:sz w:val="14"/>
                <w:szCs w:val="14"/>
              </w:rPr>
              <w:t>…..</w:t>
            </w:r>
            <w:r w:rsidRPr="009D0335">
              <w:rPr>
                <w:rFonts w:ascii="Optima" w:hAnsi="Optima"/>
                <w:sz w:val="14"/>
                <w:szCs w:val="14"/>
              </w:rPr>
              <w:t xml:space="preserve">    </w:t>
            </w:r>
            <w:r w:rsidRPr="009D0335">
              <w:rPr>
                <w:rFonts w:ascii="Optima" w:hAnsi="Optima"/>
                <w:sz w:val="14"/>
                <w:szCs w:val="14"/>
              </w:rPr>
              <w:sym w:font="Wingdings" w:char="F06F"/>
            </w:r>
            <w:r w:rsidRPr="009D0335">
              <w:rPr>
                <w:rFonts w:ascii="Optima" w:hAnsi="Optima"/>
                <w:sz w:val="14"/>
                <w:szCs w:val="14"/>
              </w:rPr>
              <w:t xml:space="preserve"> Semestre</w:t>
            </w:r>
            <w:r w:rsidR="009974D8">
              <w:rPr>
                <w:rFonts w:ascii="Optima" w:hAnsi="Optima"/>
                <w:sz w:val="14"/>
                <w:szCs w:val="14"/>
              </w:rPr>
              <w:t>……</w:t>
            </w:r>
            <w:r w:rsidRPr="009D0335">
              <w:rPr>
                <w:rFonts w:ascii="Optima" w:hAnsi="Optima"/>
                <w:sz w:val="14"/>
                <w:szCs w:val="14"/>
              </w:rPr>
              <w:t xml:space="preserve">    </w:t>
            </w:r>
          </w:p>
        </w:tc>
        <w:tc>
          <w:tcPr>
            <w:tcW w:w="2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C00000"/>
            </w:tcBorders>
          </w:tcPr>
          <w:p w:rsidR="00407579" w:rsidRPr="009974D8" w:rsidRDefault="00407579" w:rsidP="009974D8">
            <w:pPr>
              <w:spacing w:before="80"/>
              <w:jc w:val="both"/>
              <w:rPr>
                <w:rFonts w:ascii="Optima" w:hAnsi="Optima"/>
                <w:sz w:val="14"/>
                <w:szCs w:val="14"/>
              </w:rPr>
            </w:pPr>
            <w:r w:rsidRPr="009D0335">
              <w:rPr>
                <w:rFonts w:ascii="Optima" w:hAnsi="Optima"/>
                <w:sz w:val="14"/>
                <w:szCs w:val="14"/>
              </w:rPr>
              <w:sym w:font="Wingdings" w:char="F06F"/>
            </w:r>
            <w:r w:rsidRPr="009D0335">
              <w:rPr>
                <w:rFonts w:ascii="Optima" w:hAnsi="Optima"/>
                <w:sz w:val="14"/>
                <w:szCs w:val="14"/>
              </w:rPr>
              <w:t xml:space="preserve"> Semestre </w:t>
            </w:r>
            <w:r w:rsidR="009974D8">
              <w:rPr>
                <w:rFonts w:ascii="Optima" w:hAnsi="Optima"/>
                <w:sz w:val="14"/>
                <w:szCs w:val="14"/>
              </w:rPr>
              <w:t>….</w:t>
            </w:r>
            <w:r w:rsidRPr="009D0335">
              <w:rPr>
                <w:rFonts w:ascii="Optima" w:hAnsi="Optima"/>
                <w:sz w:val="14"/>
                <w:szCs w:val="14"/>
              </w:rPr>
              <w:t xml:space="preserve">   </w:t>
            </w:r>
            <w:r w:rsidRPr="009D0335">
              <w:rPr>
                <w:rFonts w:ascii="Optima" w:hAnsi="Optima"/>
                <w:sz w:val="14"/>
                <w:szCs w:val="14"/>
              </w:rPr>
              <w:sym w:font="Wingdings" w:char="F06F"/>
            </w:r>
            <w:r w:rsidRPr="009D0335">
              <w:rPr>
                <w:rFonts w:ascii="Optima" w:hAnsi="Optima"/>
                <w:sz w:val="14"/>
                <w:szCs w:val="14"/>
              </w:rPr>
              <w:t xml:space="preserve"> Semestre </w:t>
            </w:r>
            <w:r w:rsidR="009974D8">
              <w:rPr>
                <w:rFonts w:ascii="Optima" w:hAnsi="Optima"/>
                <w:sz w:val="14"/>
                <w:szCs w:val="14"/>
              </w:rPr>
              <w:t>…</w:t>
            </w:r>
          </w:p>
        </w:tc>
      </w:tr>
      <w:tr w:rsidR="00407579" w:rsidRPr="009D0335" w:rsidTr="00BA2660">
        <w:trPr>
          <w:trHeight w:hRule="exact" w:val="454"/>
          <w:jc w:val="center"/>
        </w:trPr>
        <w:tc>
          <w:tcPr>
            <w:tcW w:w="4944" w:type="dxa"/>
            <w:tcBorders>
              <w:top w:val="single" w:sz="2" w:space="0" w:color="auto"/>
              <w:left w:val="single" w:sz="12" w:space="0" w:color="C00000"/>
              <w:bottom w:val="single" w:sz="2" w:space="0" w:color="auto"/>
              <w:right w:val="single" w:sz="2" w:space="0" w:color="auto"/>
            </w:tcBorders>
            <w:vAlign w:val="center"/>
          </w:tcPr>
          <w:p w:rsidR="00407579" w:rsidRPr="00C810A9" w:rsidRDefault="00407579" w:rsidP="00BA2660">
            <w:pPr>
              <w:tabs>
                <w:tab w:val="left" w:pos="284"/>
              </w:tabs>
              <w:spacing w:before="80"/>
              <w:ind w:right="589"/>
              <w:jc w:val="right"/>
              <w:rPr>
                <w:rFonts w:ascii="Optima" w:hAnsi="Optima"/>
                <w:sz w:val="20"/>
                <w:szCs w:val="20"/>
                <w:lang w:val="en-US"/>
              </w:rPr>
            </w:pPr>
            <w:r w:rsidRPr="00C810A9">
              <w:rPr>
                <w:rFonts w:ascii="Optima" w:hAnsi="Optima"/>
                <w:sz w:val="20"/>
                <w:szCs w:val="20"/>
                <w:lang w:val="en-US"/>
              </w:rPr>
              <w:tab/>
            </w:r>
            <w:r w:rsidRPr="00C810A9">
              <w:rPr>
                <w:rFonts w:ascii="Optima" w:hAnsi="Optima"/>
                <w:sz w:val="20"/>
                <w:szCs w:val="20"/>
                <w:lang w:val="en-US"/>
              </w:rPr>
              <w:tab/>
              <w:t xml:space="preserve">Module </w:t>
            </w:r>
            <w:proofErr w:type="spellStart"/>
            <w:r w:rsidRPr="00C810A9">
              <w:rPr>
                <w:rFonts w:ascii="Optima" w:hAnsi="Optima"/>
                <w:sz w:val="20"/>
                <w:szCs w:val="20"/>
                <w:lang w:val="en-US"/>
              </w:rPr>
              <w:t>concerné</w:t>
            </w:r>
            <w:proofErr w:type="spellEnd"/>
          </w:p>
        </w:tc>
        <w:tc>
          <w:tcPr>
            <w:tcW w:w="24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7579" w:rsidRPr="009D0335" w:rsidRDefault="00407579" w:rsidP="003212A3">
            <w:pPr>
              <w:spacing w:before="80"/>
              <w:jc w:val="both"/>
              <w:rPr>
                <w:rFonts w:ascii="Optima" w:hAnsi="Optima"/>
                <w:sz w:val="18"/>
                <w:szCs w:val="18"/>
                <w:lang w:val="en-US"/>
              </w:rPr>
            </w:pPr>
          </w:p>
        </w:tc>
        <w:tc>
          <w:tcPr>
            <w:tcW w:w="2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C00000"/>
            </w:tcBorders>
          </w:tcPr>
          <w:p w:rsidR="00407579" w:rsidRPr="009D0335" w:rsidRDefault="00407579" w:rsidP="003212A3">
            <w:pPr>
              <w:spacing w:before="80"/>
              <w:jc w:val="both"/>
              <w:rPr>
                <w:rFonts w:ascii="Optima" w:hAnsi="Optima"/>
                <w:sz w:val="18"/>
                <w:szCs w:val="18"/>
                <w:lang w:val="en-US"/>
              </w:rPr>
            </w:pPr>
          </w:p>
        </w:tc>
      </w:tr>
      <w:tr w:rsidR="00407579" w:rsidRPr="009D0335" w:rsidTr="00BA2660">
        <w:trPr>
          <w:trHeight w:hRule="exact" w:val="454"/>
          <w:jc w:val="center"/>
        </w:trPr>
        <w:tc>
          <w:tcPr>
            <w:tcW w:w="4944" w:type="dxa"/>
            <w:tcBorders>
              <w:top w:val="single" w:sz="2" w:space="0" w:color="auto"/>
              <w:left w:val="single" w:sz="12" w:space="0" w:color="C00000"/>
              <w:bottom w:val="single" w:sz="2" w:space="0" w:color="auto"/>
              <w:right w:val="single" w:sz="2" w:space="0" w:color="auto"/>
            </w:tcBorders>
            <w:vAlign w:val="center"/>
          </w:tcPr>
          <w:p w:rsidR="00407579" w:rsidRPr="00C810A9" w:rsidRDefault="00407579" w:rsidP="00BA2660">
            <w:pPr>
              <w:tabs>
                <w:tab w:val="left" w:pos="284"/>
              </w:tabs>
              <w:spacing w:before="80"/>
              <w:ind w:right="589"/>
              <w:jc w:val="right"/>
              <w:rPr>
                <w:rFonts w:ascii="Optima" w:hAnsi="Optima"/>
                <w:sz w:val="20"/>
                <w:szCs w:val="20"/>
                <w:lang w:val="en-US"/>
              </w:rPr>
            </w:pPr>
            <w:r w:rsidRPr="00C810A9">
              <w:rPr>
                <w:rFonts w:ascii="Optima" w:hAnsi="Optima"/>
                <w:sz w:val="20"/>
                <w:szCs w:val="20"/>
                <w:lang w:val="en-US"/>
              </w:rPr>
              <w:tab/>
            </w:r>
            <w:r w:rsidRPr="00C810A9">
              <w:rPr>
                <w:rFonts w:ascii="Optima" w:hAnsi="Optima"/>
                <w:sz w:val="20"/>
                <w:szCs w:val="20"/>
                <w:lang w:val="en-US"/>
              </w:rPr>
              <w:tab/>
              <w:t xml:space="preserve">Volume </w:t>
            </w:r>
            <w:proofErr w:type="spellStart"/>
            <w:r w:rsidRPr="00C810A9">
              <w:rPr>
                <w:rFonts w:ascii="Optima" w:hAnsi="Optima"/>
                <w:sz w:val="20"/>
                <w:szCs w:val="20"/>
                <w:lang w:val="en-US"/>
              </w:rPr>
              <w:t>horaire</w:t>
            </w:r>
            <w:proofErr w:type="spellEnd"/>
          </w:p>
        </w:tc>
        <w:tc>
          <w:tcPr>
            <w:tcW w:w="24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7579" w:rsidRPr="009D0335" w:rsidRDefault="00407579" w:rsidP="003212A3">
            <w:pPr>
              <w:spacing w:before="80"/>
              <w:jc w:val="both"/>
              <w:rPr>
                <w:rFonts w:ascii="Optima" w:hAnsi="Optima"/>
                <w:sz w:val="18"/>
                <w:szCs w:val="18"/>
                <w:lang w:val="en-US"/>
              </w:rPr>
            </w:pPr>
          </w:p>
        </w:tc>
        <w:tc>
          <w:tcPr>
            <w:tcW w:w="2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C00000"/>
            </w:tcBorders>
          </w:tcPr>
          <w:p w:rsidR="00407579" w:rsidRPr="009D0335" w:rsidRDefault="00407579" w:rsidP="003212A3">
            <w:pPr>
              <w:spacing w:before="80"/>
              <w:jc w:val="both"/>
              <w:rPr>
                <w:rFonts w:ascii="Optima" w:hAnsi="Optima"/>
                <w:sz w:val="18"/>
                <w:szCs w:val="18"/>
                <w:lang w:val="en-US"/>
              </w:rPr>
            </w:pPr>
          </w:p>
        </w:tc>
      </w:tr>
      <w:tr w:rsidR="00407579" w:rsidRPr="009D0335" w:rsidTr="00C94D97">
        <w:trPr>
          <w:trHeight w:hRule="exact" w:val="454"/>
          <w:jc w:val="center"/>
        </w:trPr>
        <w:tc>
          <w:tcPr>
            <w:tcW w:w="4944" w:type="dxa"/>
            <w:tcBorders>
              <w:top w:val="single" w:sz="2" w:space="0" w:color="auto"/>
              <w:left w:val="single" w:sz="12" w:space="0" w:color="C00000"/>
              <w:bottom w:val="single" w:sz="2" w:space="0" w:color="auto"/>
              <w:right w:val="single" w:sz="2" w:space="0" w:color="auto"/>
            </w:tcBorders>
            <w:vAlign w:val="center"/>
          </w:tcPr>
          <w:p w:rsidR="00407579" w:rsidRPr="00C810A9" w:rsidRDefault="00407579" w:rsidP="00BA2660">
            <w:pPr>
              <w:tabs>
                <w:tab w:val="left" w:pos="284"/>
              </w:tabs>
              <w:spacing w:before="80"/>
              <w:ind w:right="589"/>
              <w:jc w:val="right"/>
              <w:rPr>
                <w:rFonts w:ascii="Optima" w:hAnsi="Optima"/>
                <w:sz w:val="20"/>
                <w:szCs w:val="20"/>
              </w:rPr>
            </w:pPr>
            <w:r w:rsidRPr="00C810A9">
              <w:rPr>
                <w:rFonts w:ascii="Optima" w:hAnsi="Optima"/>
                <w:sz w:val="20"/>
                <w:szCs w:val="20"/>
              </w:rPr>
              <w:tab/>
            </w:r>
            <w:r w:rsidRPr="00C810A9">
              <w:rPr>
                <w:rFonts w:ascii="Optima" w:hAnsi="Optima"/>
                <w:sz w:val="20"/>
                <w:szCs w:val="20"/>
              </w:rPr>
              <w:tab/>
              <w:t>Effectif des étudiants inscrits</w:t>
            </w:r>
          </w:p>
        </w:tc>
        <w:tc>
          <w:tcPr>
            <w:tcW w:w="24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7579" w:rsidRPr="009D0335" w:rsidRDefault="00AD2DEA" w:rsidP="003212A3">
            <w:pPr>
              <w:spacing w:before="80"/>
              <w:jc w:val="both"/>
              <w:rPr>
                <w:rFonts w:ascii="Optima" w:hAnsi="Optima"/>
                <w:sz w:val="18"/>
                <w:szCs w:val="18"/>
              </w:rPr>
            </w:pPr>
            <w:r>
              <w:rPr>
                <w:rFonts w:ascii="Optima" w:hAnsi="Optima"/>
                <w:sz w:val="18"/>
                <w:szCs w:val="18"/>
              </w:rPr>
              <w:t>………………Dont………Filles</w:t>
            </w:r>
          </w:p>
        </w:tc>
        <w:tc>
          <w:tcPr>
            <w:tcW w:w="2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C00000"/>
            </w:tcBorders>
          </w:tcPr>
          <w:p w:rsidR="00407579" w:rsidRPr="009D0335" w:rsidRDefault="00AD2DEA" w:rsidP="003212A3">
            <w:pPr>
              <w:spacing w:before="80"/>
              <w:jc w:val="both"/>
              <w:rPr>
                <w:rFonts w:ascii="Optima" w:hAnsi="Optima"/>
                <w:sz w:val="18"/>
                <w:szCs w:val="18"/>
              </w:rPr>
            </w:pPr>
            <w:r>
              <w:rPr>
                <w:rFonts w:ascii="Optima" w:hAnsi="Optima"/>
                <w:sz w:val="18"/>
                <w:szCs w:val="18"/>
              </w:rPr>
              <w:t>………………Dont………Filles</w:t>
            </w:r>
          </w:p>
        </w:tc>
      </w:tr>
    </w:tbl>
    <w:p w:rsidR="00C94D97" w:rsidRDefault="00C94D97" w:rsidP="00C94D97"/>
    <w:p w:rsidR="00C94D97" w:rsidRDefault="00C94D97" w:rsidP="00AD2DEA">
      <w:r>
        <w:t xml:space="preserve">  </w:t>
      </w:r>
      <w:r w:rsidR="00A2565E">
        <w:t xml:space="preserve">   A                           , l</w:t>
      </w:r>
      <w:r>
        <w:t xml:space="preserve">e                                       </w:t>
      </w:r>
      <w:r w:rsidR="00AD2DEA">
        <w:t xml:space="preserve">        </w:t>
      </w:r>
    </w:p>
    <w:p w:rsidR="00C94D97" w:rsidRDefault="00C94D97" w:rsidP="00AD2DEA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E131B" w:rsidRDefault="00185EF3" w:rsidP="00AD2DEA">
      <w:r>
        <w:t xml:space="preserve">                                                                                                                                        </w:t>
      </w:r>
      <w:r w:rsidR="00DE131B">
        <w:t xml:space="preserve">Cachet et Signature                                                                                        </w:t>
      </w:r>
    </w:p>
    <w:p w:rsidR="00C94D97" w:rsidRDefault="00DE131B" w:rsidP="00DE131B">
      <w:r>
        <w:t xml:space="preserve">                                                                                                                                  </w:t>
      </w:r>
    </w:p>
    <w:p w:rsidR="00AD2DEA" w:rsidRDefault="00AD2DEA" w:rsidP="00DE131B">
      <w:r>
        <w:t xml:space="preserve">          </w:t>
      </w:r>
      <w:r w:rsidR="00DE131B">
        <w:t xml:space="preserve">                                                                                                   </w:t>
      </w:r>
    </w:p>
    <w:p w:rsidR="00A362A4" w:rsidRDefault="00A362A4" w:rsidP="00A362A4">
      <w:bookmarkStart w:id="0" w:name="_GoBack"/>
      <w:bookmarkEnd w:id="0"/>
    </w:p>
    <w:sectPr w:rsidR="00A362A4" w:rsidSect="00AD2D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 w:code="9"/>
      <w:pgMar w:top="567" w:right="720" w:bottom="426" w:left="720" w:header="589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4599" w:rsidRDefault="00954599">
      <w:r>
        <w:separator/>
      </w:r>
    </w:p>
  </w:endnote>
  <w:endnote w:type="continuationSeparator" w:id="0">
    <w:p w:rsidR="00954599" w:rsidRDefault="00954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EF3" w:rsidRDefault="00185EF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4F48" w:rsidRPr="00614634" w:rsidRDefault="003A56CD">
    <w:pPr>
      <w:pStyle w:val="Pieddepage"/>
      <w:jc w:val="center"/>
      <w:rPr>
        <w:rFonts w:ascii="Optima" w:hAnsi="Optima"/>
        <w:b/>
        <w:bCs/>
        <w:i/>
        <w:iCs/>
        <w:sz w:val="18"/>
        <w:szCs w:val="18"/>
      </w:rPr>
    </w:pPr>
    <w:r w:rsidRPr="00614634">
      <w:rPr>
        <w:rFonts w:ascii="Optima" w:hAnsi="Optima"/>
        <w:b/>
        <w:bCs/>
        <w:i/>
        <w:iCs/>
        <w:sz w:val="18"/>
        <w:szCs w:val="18"/>
      </w:rPr>
      <w:fldChar w:fldCharType="begin"/>
    </w:r>
    <w:r w:rsidR="00374F48" w:rsidRPr="00614634">
      <w:rPr>
        <w:rFonts w:ascii="Optima" w:hAnsi="Optima"/>
        <w:b/>
        <w:bCs/>
        <w:i/>
        <w:iCs/>
        <w:sz w:val="18"/>
        <w:szCs w:val="18"/>
      </w:rPr>
      <w:instrText xml:space="preserve"> </w:instrText>
    </w:r>
    <w:r w:rsidR="00E4516F">
      <w:rPr>
        <w:rFonts w:ascii="Optima" w:hAnsi="Optima"/>
        <w:b/>
        <w:bCs/>
        <w:i/>
        <w:iCs/>
        <w:sz w:val="18"/>
        <w:szCs w:val="18"/>
      </w:rPr>
      <w:instrText>PAGE</w:instrText>
    </w:r>
    <w:r w:rsidR="00374F48" w:rsidRPr="00614634">
      <w:rPr>
        <w:rFonts w:ascii="Optima" w:hAnsi="Optima"/>
        <w:b/>
        <w:bCs/>
        <w:i/>
        <w:iCs/>
        <w:sz w:val="18"/>
        <w:szCs w:val="18"/>
      </w:rPr>
      <w:instrText xml:space="preserve">   \* MERGEFORMAT </w:instrText>
    </w:r>
    <w:r w:rsidRPr="00614634">
      <w:rPr>
        <w:rFonts w:ascii="Optima" w:hAnsi="Optima"/>
        <w:b/>
        <w:bCs/>
        <w:i/>
        <w:iCs/>
        <w:sz w:val="18"/>
        <w:szCs w:val="18"/>
      </w:rPr>
      <w:fldChar w:fldCharType="separate"/>
    </w:r>
    <w:r w:rsidR="001C1933">
      <w:rPr>
        <w:rFonts w:ascii="Optima" w:hAnsi="Optima"/>
        <w:b/>
        <w:bCs/>
        <w:i/>
        <w:iCs/>
        <w:noProof/>
        <w:sz w:val="18"/>
        <w:szCs w:val="18"/>
      </w:rPr>
      <w:t>2</w:t>
    </w:r>
    <w:r w:rsidRPr="00614634">
      <w:rPr>
        <w:rFonts w:ascii="Optima" w:hAnsi="Optima"/>
        <w:b/>
        <w:bCs/>
        <w:i/>
        <w:iCs/>
        <w:sz w:val="18"/>
        <w:szCs w:val="18"/>
      </w:rPr>
      <w:fldChar w:fldCharType="end"/>
    </w:r>
    <w:r w:rsidR="00374F48">
      <w:rPr>
        <w:rFonts w:ascii="Optima" w:hAnsi="Optima"/>
        <w:b/>
        <w:bCs/>
        <w:i/>
        <w:iCs/>
        <w:sz w:val="18"/>
        <w:szCs w:val="18"/>
      </w:rPr>
      <w:t>/</w:t>
    </w:r>
    <w:r w:rsidRPr="009C3458">
      <w:rPr>
        <w:rFonts w:ascii="Optima" w:hAnsi="Optima"/>
        <w:b/>
        <w:bCs/>
        <w:i/>
        <w:iCs/>
        <w:sz w:val="18"/>
        <w:szCs w:val="18"/>
      </w:rPr>
      <w:fldChar w:fldCharType="begin"/>
    </w:r>
    <w:r w:rsidR="00374F48" w:rsidRPr="009C3458">
      <w:rPr>
        <w:rFonts w:ascii="Optima" w:hAnsi="Optima"/>
        <w:b/>
        <w:bCs/>
        <w:i/>
        <w:iCs/>
        <w:sz w:val="18"/>
        <w:szCs w:val="18"/>
      </w:rPr>
      <w:instrText xml:space="preserve"> </w:instrText>
    </w:r>
    <w:r w:rsidR="00E4516F">
      <w:rPr>
        <w:rFonts w:ascii="Optima" w:hAnsi="Optima"/>
        <w:b/>
        <w:bCs/>
        <w:i/>
        <w:iCs/>
        <w:sz w:val="18"/>
        <w:szCs w:val="18"/>
      </w:rPr>
      <w:instrText>NUMPAGES</w:instrText>
    </w:r>
    <w:r w:rsidR="00374F48" w:rsidRPr="009C3458">
      <w:rPr>
        <w:rFonts w:ascii="Optima" w:hAnsi="Optima"/>
        <w:b/>
        <w:bCs/>
        <w:i/>
        <w:iCs/>
        <w:sz w:val="18"/>
        <w:szCs w:val="18"/>
      </w:rPr>
      <w:instrText xml:space="preserve"> </w:instrText>
    </w:r>
    <w:r w:rsidRPr="009C3458">
      <w:rPr>
        <w:rFonts w:ascii="Optima" w:hAnsi="Optima"/>
        <w:b/>
        <w:bCs/>
        <w:i/>
        <w:iCs/>
        <w:sz w:val="18"/>
        <w:szCs w:val="18"/>
      </w:rPr>
      <w:fldChar w:fldCharType="separate"/>
    </w:r>
    <w:r w:rsidR="001C1933">
      <w:rPr>
        <w:rFonts w:ascii="Optima" w:hAnsi="Optima"/>
        <w:b/>
        <w:bCs/>
        <w:i/>
        <w:iCs/>
        <w:noProof/>
        <w:sz w:val="18"/>
        <w:szCs w:val="18"/>
      </w:rPr>
      <w:t>2</w:t>
    </w:r>
    <w:r w:rsidRPr="009C3458">
      <w:rPr>
        <w:rFonts w:ascii="Optima" w:hAnsi="Optima"/>
        <w:b/>
        <w:bCs/>
        <w:i/>
        <w:iCs/>
        <w:sz w:val="18"/>
        <w:szCs w:val="18"/>
      </w:rPr>
      <w:fldChar w:fldCharType="end"/>
    </w:r>
  </w:p>
  <w:p w:rsidR="00374F48" w:rsidRDefault="00374F4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EF3" w:rsidRDefault="00185EF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4599" w:rsidRDefault="00954599">
      <w:r>
        <w:separator/>
      </w:r>
    </w:p>
  </w:footnote>
  <w:footnote w:type="continuationSeparator" w:id="0">
    <w:p w:rsidR="00954599" w:rsidRDefault="009545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832" w:rsidRDefault="00493832"/>
  <w:p w:rsidR="00C94D97" w:rsidRDefault="00C94D97"/>
  <w:p w:rsidR="00C94D97" w:rsidRDefault="00C94D97"/>
  <w:p w:rsidR="00C94D97" w:rsidRDefault="00C94D97"/>
  <w:p w:rsidR="00C94D97" w:rsidRDefault="00C94D9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EF3" w:rsidRDefault="00185EF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2DEA" w:rsidRDefault="00AD2DEA" w:rsidP="00AD2DEA">
    <w:pPr>
      <w:tabs>
        <w:tab w:val="right" w:pos="14004"/>
      </w:tabs>
    </w:pPr>
    <w:r>
      <w:rPr>
        <w:noProof/>
      </w:rPr>
      <w:t xml:space="preserve">                                                        </w:t>
    </w:r>
    <w:r w:rsidR="00DE131B">
      <w:rPr>
        <w:noProof/>
        <w:lang w:eastAsia="fr-FR"/>
      </w:rPr>
      <w:drawing>
        <wp:inline distT="0" distB="0" distL="0" distR="0">
          <wp:extent cx="790575" cy="914400"/>
          <wp:effectExtent l="19050" t="0" r="9525" b="0"/>
          <wp:docPr id="1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</w:t>
    </w:r>
    <w:r w:rsidR="00DE131B">
      <w:rPr>
        <w:noProof/>
        <w:lang w:eastAsia="fr-FR"/>
      </w:rPr>
      <w:drawing>
        <wp:inline distT="0" distB="0" distL="0" distR="0">
          <wp:extent cx="1209675" cy="676275"/>
          <wp:effectExtent l="19050" t="0" r="9525" b="0"/>
          <wp:docPr id="2" name="Image 2" descr="Logo B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BIT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676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                            </w:t>
    </w:r>
  </w:p>
  <w:p w:rsidR="00374F48" w:rsidRDefault="00374F48" w:rsidP="00F508A3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7C078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554842EE"/>
    <w:name w:val="WW8Num1"/>
    <w:lvl w:ilvl="0">
      <w:start w:val="1"/>
      <w:numFmt w:val="bullet"/>
      <w:lvlText w:val=""/>
      <w:lvlJc w:val="left"/>
      <w:pPr>
        <w:tabs>
          <w:tab w:val="num" w:pos="714"/>
        </w:tabs>
        <w:ind w:left="714" w:hanging="374"/>
      </w:pPr>
      <w:rPr>
        <w:rFonts w:ascii="Symbol" w:hAnsi="Symbol"/>
        <w:color w:val="auto"/>
      </w:r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14"/>
        </w:tabs>
        <w:ind w:left="714" w:hanging="374"/>
      </w:pPr>
      <w:rPr>
        <w:rFonts w:ascii="Symbol" w:hAnsi="Symbol" w:cs="Times New Roman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16"/>
        <w:szCs w:val="16"/>
      </w:rPr>
    </w:lvl>
  </w:abstractNum>
  <w:abstractNum w:abstractNumId="6" w15:restartNumberingAfterBreak="0">
    <w:nsid w:val="23A53ACE"/>
    <w:multiLevelType w:val="hybridMultilevel"/>
    <w:tmpl w:val="A1CEDAC2"/>
    <w:lvl w:ilvl="0" w:tplc="E3BC40EA">
      <w:start w:val="2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F63AD"/>
    <w:multiLevelType w:val="hybridMultilevel"/>
    <w:tmpl w:val="57469BF4"/>
    <w:lvl w:ilvl="0" w:tplc="00000001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A24841"/>
    <w:multiLevelType w:val="hybridMultilevel"/>
    <w:tmpl w:val="555E743E"/>
    <w:lvl w:ilvl="0" w:tplc="040C0003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9" w15:restartNumberingAfterBreak="0">
    <w:nsid w:val="62063E7A"/>
    <w:multiLevelType w:val="hybridMultilevel"/>
    <w:tmpl w:val="19C4BC4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1B072F"/>
    <w:multiLevelType w:val="hybridMultilevel"/>
    <w:tmpl w:val="81A6347A"/>
    <w:lvl w:ilvl="0" w:tplc="8CCCF846">
      <w:start w:val="1"/>
      <w:numFmt w:val="bullet"/>
      <w:lvlText w:val=""/>
      <w:lvlJc w:val="left"/>
      <w:pPr>
        <w:tabs>
          <w:tab w:val="num" w:pos="714"/>
        </w:tabs>
        <w:ind w:left="714" w:hanging="37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823C60"/>
    <w:multiLevelType w:val="hybridMultilevel"/>
    <w:tmpl w:val="29B69582"/>
    <w:lvl w:ilvl="0" w:tplc="040C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10"/>
  </w:num>
  <w:num w:numId="7">
    <w:abstractNumId w:val="8"/>
  </w:num>
  <w:num w:numId="8">
    <w:abstractNumId w:val="5"/>
  </w:num>
  <w:num w:numId="9">
    <w:abstractNumId w:val="11"/>
  </w:num>
  <w:num w:numId="10">
    <w:abstractNumId w:val="9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/>
  <w:defaultTabStop w:val="708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5F05"/>
    <w:rsid w:val="00006E00"/>
    <w:rsid w:val="000B4133"/>
    <w:rsid w:val="000C6DF9"/>
    <w:rsid w:val="000D5C94"/>
    <w:rsid w:val="000E0EE2"/>
    <w:rsid w:val="000E24C8"/>
    <w:rsid w:val="000F441D"/>
    <w:rsid w:val="000F73FB"/>
    <w:rsid w:val="000F7DF0"/>
    <w:rsid w:val="00105FF0"/>
    <w:rsid w:val="0011356A"/>
    <w:rsid w:val="00131FDB"/>
    <w:rsid w:val="001463E5"/>
    <w:rsid w:val="00157DE2"/>
    <w:rsid w:val="0017504C"/>
    <w:rsid w:val="00185EF3"/>
    <w:rsid w:val="001C1933"/>
    <w:rsid w:val="001D7D60"/>
    <w:rsid w:val="001E06C0"/>
    <w:rsid w:val="00201DE9"/>
    <w:rsid w:val="00213AF4"/>
    <w:rsid w:val="00250512"/>
    <w:rsid w:val="002540BC"/>
    <w:rsid w:val="00277B8A"/>
    <w:rsid w:val="00295DF9"/>
    <w:rsid w:val="002C36BB"/>
    <w:rsid w:val="00315F13"/>
    <w:rsid w:val="003212A3"/>
    <w:rsid w:val="00354F55"/>
    <w:rsid w:val="00374F48"/>
    <w:rsid w:val="003A56CD"/>
    <w:rsid w:val="003C2A83"/>
    <w:rsid w:val="003C5AE5"/>
    <w:rsid w:val="003D197F"/>
    <w:rsid w:val="00403471"/>
    <w:rsid w:val="00407579"/>
    <w:rsid w:val="004224A6"/>
    <w:rsid w:val="00424F7A"/>
    <w:rsid w:val="004455BD"/>
    <w:rsid w:val="00451A9D"/>
    <w:rsid w:val="0046601E"/>
    <w:rsid w:val="00493832"/>
    <w:rsid w:val="004A77AB"/>
    <w:rsid w:val="00506DD8"/>
    <w:rsid w:val="00512199"/>
    <w:rsid w:val="00530249"/>
    <w:rsid w:val="005326C6"/>
    <w:rsid w:val="005414C3"/>
    <w:rsid w:val="00551E0D"/>
    <w:rsid w:val="00580CE7"/>
    <w:rsid w:val="00583D51"/>
    <w:rsid w:val="005C5775"/>
    <w:rsid w:val="005E05D6"/>
    <w:rsid w:val="006001E0"/>
    <w:rsid w:val="006058E8"/>
    <w:rsid w:val="0061250D"/>
    <w:rsid w:val="00614634"/>
    <w:rsid w:val="00625AF1"/>
    <w:rsid w:val="00630E90"/>
    <w:rsid w:val="00636F5A"/>
    <w:rsid w:val="00640376"/>
    <w:rsid w:val="00663BF5"/>
    <w:rsid w:val="00672D17"/>
    <w:rsid w:val="0067651D"/>
    <w:rsid w:val="0068132F"/>
    <w:rsid w:val="00681FFA"/>
    <w:rsid w:val="0068606C"/>
    <w:rsid w:val="00695F05"/>
    <w:rsid w:val="006E2A8B"/>
    <w:rsid w:val="006E4919"/>
    <w:rsid w:val="006F7BE4"/>
    <w:rsid w:val="00701767"/>
    <w:rsid w:val="007126E3"/>
    <w:rsid w:val="007C07DC"/>
    <w:rsid w:val="007E04C7"/>
    <w:rsid w:val="00803385"/>
    <w:rsid w:val="00832ED2"/>
    <w:rsid w:val="00841D75"/>
    <w:rsid w:val="00881D02"/>
    <w:rsid w:val="008961F0"/>
    <w:rsid w:val="0089709E"/>
    <w:rsid w:val="008A6C75"/>
    <w:rsid w:val="008B3148"/>
    <w:rsid w:val="008C1AB6"/>
    <w:rsid w:val="008E38AD"/>
    <w:rsid w:val="009170CF"/>
    <w:rsid w:val="00926190"/>
    <w:rsid w:val="00951F19"/>
    <w:rsid w:val="00954599"/>
    <w:rsid w:val="00991C95"/>
    <w:rsid w:val="009974D8"/>
    <w:rsid w:val="009B256D"/>
    <w:rsid w:val="009B7DC0"/>
    <w:rsid w:val="009C3458"/>
    <w:rsid w:val="009D0335"/>
    <w:rsid w:val="009E1F58"/>
    <w:rsid w:val="00A07230"/>
    <w:rsid w:val="00A14FE0"/>
    <w:rsid w:val="00A2565E"/>
    <w:rsid w:val="00A267BB"/>
    <w:rsid w:val="00A362A4"/>
    <w:rsid w:val="00A92105"/>
    <w:rsid w:val="00A93761"/>
    <w:rsid w:val="00AA2C6E"/>
    <w:rsid w:val="00AD2DEA"/>
    <w:rsid w:val="00AD46D4"/>
    <w:rsid w:val="00B0246A"/>
    <w:rsid w:val="00B13408"/>
    <w:rsid w:val="00B17F31"/>
    <w:rsid w:val="00B43C0D"/>
    <w:rsid w:val="00B56045"/>
    <w:rsid w:val="00B7099F"/>
    <w:rsid w:val="00B728B9"/>
    <w:rsid w:val="00BA2660"/>
    <w:rsid w:val="00BF7C07"/>
    <w:rsid w:val="00C0039C"/>
    <w:rsid w:val="00C133DD"/>
    <w:rsid w:val="00C43ACC"/>
    <w:rsid w:val="00C57415"/>
    <w:rsid w:val="00C810A9"/>
    <w:rsid w:val="00C94D97"/>
    <w:rsid w:val="00CA10AD"/>
    <w:rsid w:val="00CA2F4B"/>
    <w:rsid w:val="00CD10C1"/>
    <w:rsid w:val="00CD272D"/>
    <w:rsid w:val="00D02BFD"/>
    <w:rsid w:val="00D14D25"/>
    <w:rsid w:val="00D32728"/>
    <w:rsid w:val="00D47C5E"/>
    <w:rsid w:val="00D564B6"/>
    <w:rsid w:val="00DE131B"/>
    <w:rsid w:val="00DF3E9F"/>
    <w:rsid w:val="00E13216"/>
    <w:rsid w:val="00E25981"/>
    <w:rsid w:val="00E425C1"/>
    <w:rsid w:val="00E4516F"/>
    <w:rsid w:val="00E672D1"/>
    <w:rsid w:val="00E80A57"/>
    <w:rsid w:val="00E85867"/>
    <w:rsid w:val="00E946C5"/>
    <w:rsid w:val="00E9683A"/>
    <w:rsid w:val="00ED23A8"/>
    <w:rsid w:val="00EF0604"/>
    <w:rsid w:val="00EF5EE1"/>
    <w:rsid w:val="00F022AF"/>
    <w:rsid w:val="00F44E84"/>
    <w:rsid w:val="00F508A3"/>
    <w:rsid w:val="00F84729"/>
    <w:rsid w:val="00FA2F2D"/>
    <w:rsid w:val="00FC3BB1"/>
    <w:rsid w:val="00FF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D81D4C"/>
  <w15:docId w15:val="{A355C716-B820-854D-997F-4654E10FC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B7DC0"/>
    <w:pPr>
      <w:suppressAutoHyphens/>
    </w:pPr>
    <w:rPr>
      <w:rFonts w:eastAsia="SimSun"/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rsid w:val="009B7DC0"/>
    <w:rPr>
      <w:rFonts w:ascii="Symbol" w:hAnsi="Symbol"/>
    </w:rPr>
  </w:style>
  <w:style w:type="character" w:customStyle="1" w:styleId="WW8Num2z0">
    <w:name w:val="WW8Num2z0"/>
    <w:rsid w:val="009B7DC0"/>
    <w:rPr>
      <w:rFonts w:ascii="Times New Roman" w:eastAsia="SimSun" w:hAnsi="Times New Roman" w:cs="Times New Roman"/>
    </w:rPr>
  </w:style>
  <w:style w:type="character" w:customStyle="1" w:styleId="Absatz-Standardschriftart">
    <w:name w:val="Absatz-Standardschriftart"/>
    <w:rsid w:val="009B7DC0"/>
  </w:style>
  <w:style w:type="character" w:customStyle="1" w:styleId="WW-Absatz-Standardschriftart">
    <w:name w:val="WW-Absatz-Standardschriftart"/>
    <w:rsid w:val="009B7DC0"/>
  </w:style>
  <w:style w:type="character" w:customStyle="1" w:styleId="WW8Num1z1">
    <w:name w:val="WW8Num1z1"/>
    <w:rsid w:val="009B7DC0"/>
    <w:rPr>
      <w:rFonts w:ascii="Courier New" w:hAnsi="Courier New" w:cs="Courier New"/>
    </w:rPr>
  </w:style>
  <w:style w:type="character" w:customStyle="1" w:styleId="WW8Num1z2">
    <w:name w:val="WW8Num1z2"/>
    <w:rsid w:val="009B7DC0"/>
    <w:rPr>
      <w:rFonts w:ascii="Wingdings" w:hAnsi="Wingdings"/>
    </w:rPr>
  </w:style>
  <w:style w:type="character" w:customStyle="1" w:styleId="WW8Num2z1">
    <w:name w:val="WW8Num2z1"/>
    <w:rsid w:val="009B7DC0"/>
    <w:rPr>
      <w:rFonts w:ascii="Courier New" w:hAnsi="Courier New" w:cs="Courier New"/>
    </w:rPr>
  </w:style>
  <w:style w:type="character" w:customStyle="1" w:styleId="WW8Num2z2">
    <w:name w:val="WW8Num2z2"/>
    <w:rsid w:val="009B7DC0"/>
    <w:rPr>
      <w:rFonts w:ascii="Wingdings" w:hAnsi="Wingdings"/>
    </w:rPr>
  </w:style>
  <w:style w:type="character" w:customStyle="1" w:styleId="WW8Num2z3">
    <w:name w:val="WW8Num2z3"/>
    <w:rsid w:val="009B7DC0"/>
    <w:rPr>
      <w:rFonts w:ascii="Symbol" w:hAnsi="Symbol"/>
    </w:rPr>
  </w:style>
  <w:style w:type="character" w:customStyle="1" w:styleId="WW8Num3z0">
    <w:name w:val="WW8Num3z0"/>
    <w:rsid w:val="009B7DC0"/>
    <w:rPr>
      <w:rFonts w:ascii="Times New Roman" w:eastAsia="SimSun" w:hAnsi="Times New Roman" w:cs="Times New Roman"/>
    </w:rPr>
  </w:style>
  <w:style w:type="character" w:customStyle="1" w:styleId="WW8Num3z1">
    <w:name w:val="WW8Num3z1"/>
    <w:rsid w:val="009B7DC0"/>
    <w:rPr>
      <w:rFonts w:ascii="Courier New" w:hAnsi="Courier New" w:cs="Courier New"/>
    </w:rPr>
  </w:style>
  <w:style w:type="character" w:customStyle="1" w:styleId="WW8Num3z2">
    <w:name w:val="WW8Num3z2"/>
    <w:rsid w:val="009B7DC0"/>
    <w:rPr>
      <w:rFonts w:ascii="Wingdings" w:hAnsi="Wingdings"/>
    </w:rPr>
  </w:style>
  <w:style w:type="character" w:customStyle="1" w:styleId="WW8Num3z3">
    <w:name w:val="WW8Num3z3"/>
    <w:rsid w:val="009B7DC0"/>
    <w:rPr>
      <w:rFonts w:ascii="Symbol" w:hAnsi="Symbol"/>
    </w:rPr>
  </w:style>
  <w:style w:type="character" w:customStyle="1" w:styleId="WW8Num4z0">
    <w:name w:val="WW8Num4z0"/>
    <w:rsid w:val="009B7DC0"/>
    <w:rPr>
      <w:rFonts w:ascii="Symbol" w:hAnsi="Symbol"/>
    </w:rPr>
  </w:style>
  <w:style w:type="character" w:customStyle="1" w:styleId="WW8Num4z1">
    <w:name w:val="WW8Num4z1"/>
    <w:rsid w:val="009B7DC0"/>
    <w:rPr>
      <w:rFonts w:ascii="Courier New" w:hAnsi="Courier New" w:cs="Courier New"/>
    </w:rPr>
  </w:style>
  <w:style w:type="character" w:customStyle="1" w:styleId="WW8Num4z2">
    <w:name w:val="WW8Num4z2"/>
    <w:rsid w:val="009B7DC0"/>
    <w:rPr>
      <w:rFonts w:ascii="Wingdings" w:hAnsi="Wingdings"/>
    </w:rPr>
  </w:style>
  <w:style w:type="character" w:customStyle="1" w:styleId="Policepardfaut1">
    <w:name w:val="Police par défaut1"/>
    <w:rsid w:val="009B7DC0"/>
  </w:style>
  <w:style w:type="character" w:styleId="Numrodepage">
    <w:name w:val="page number"/>
    <w:basedOn w:val="Policepardfaut1"/>
    <w:semiHidden/>
    <w:rsid w:val="009B7DC0"/>
  </w:style>
  <w:style w:type="character" w:customStyle="1" w:styleId="En-tteCar">
    <w:name w:val="En-tête Car"/>
    <w:uiPriority w:val="99"/>
    <w:rsid w:val="009B7DC0"/>
    <w:rPr>
      <w:sz w:val="24"/>
      <w:szCs w:val="24"/>
    </w:rPr>
  </w:style>
  <w:style w:type="character" w:customStyle="1" w:styleId="Puces">
    <w:name w:val="Puces"/>
    <w:rsid w:val="009B7DC0"/>
    <w:rPr>
      <w:rFonts w:ascii="OpenSymbol" w:eastAsia="OpenSymbol" w:hAnsi="OpenSymbol" w:cs="OpenSymbol"/>
    </w:rPr>
  </w:style>
  <w:style w:type="paragraph" w:customStyle="1" w:styleId="Titre1">
    <w:name w:val="Titre1"/>
    <w:basedOn w:val="Normal"/>
    <w:next w:val="Corpsdetexte"/>
    <w:rsid w:val="009B7D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sdetexte">
    <w:name w:val="Body Text"/>
    <w:basedOn w:val="Normal"/>
    <w:semiHidden/>
    <w:rsid w:val="009B7DC0"/>
    <w:pPr>
      <w:spacing w:after="120"/>
    </w:pPr>
  </w:style>
  <w:style w:type="paragraph" w:styleId="Liste">
    <w:name w:val="List"/>
    <w:basedOn w:val="Corpsdetexte"/>
    <w:semiHidden/>
    <w:rsid w:val="009B7DC0"/>
    <w:rPr>
      <w:rFonts w:cs="Tahoma"/>
    </w:rPr>
  </w:style>
  <w:style w:type="paragraph" w:customStyle="1" w:styleId="Lgende1">
    <w:name w:val="Légende1"/>
    <w:basedOn w:val="Normal"/>
    <w:rsid w:val="009B7DC0"/>
    <w:pPr>
      <w:suppressLineNumbers/>
      <w:spacing w:before="120" w:after="120"/>
    </w:pPr>
    <w:rPr>
      <w:rFonts w:cs="Tahoma"/>
      <w:i/>
      <w:iCs/>
    </w:rPr>
  </w:style>
  <w:style w:type="paragraph" w:customStyle="1" w:styleId="Rpertoire">
    <w:name w:val="Répertoire"/>
    <w:basedOn w:val="Normal"/>
    <w:rsid w:val="009B7DC0"/>
    <w:pPr>
      <w:suppressLineNumbers/>
    </w:pPr>
    <w:rPr>
      <w:rFonts w:cs="Tahoma"/>
    </w:rPr>
  </w:style>
  <w:style w:type="paragraph" w:styleId="Pieddepage">
    <w:name w:val="footer"/>
    <w:basedOn w:val="Normal"/>
    <w:link w:val="PieddepageCar"/>
    <w:uiPriority w:val="99"/>
    <w:rsid w:val="009B7DC0"/>
    <w:pPr>
      <w:tabs>
        <w:tab w:val="center" w:pos="4153"/>
        <w:tab w:val="right" w:pos="8306"/>
      </w:tabs>
    </w:pPr>
  </w:style>
  <w:style w:type="paragraph" w:styleId="En-tte">
    <w:name w:val="header"/>
    <w:basedOn w:val="Normal"/>
    <w:uiPriority w:val="99"/>
    <w:rsid w:val="009B7DC0"/>
    <w:pPr>
      <w:tabs>
        <w:tab w:val="center" w:pos="4536"/>
        <w:tab w:val="right" w:pos="9072"/>
      </w:tabs>
    </w:pPr>
  </w:style>
  <w:style w:type="paragraph" w:customStyle="1" w:styleId="Contenuducadre">
    <w:name w:val="Contenu du cadre"/>
    <w:basedOn w:val="Corpsdetexte"/>
    <w:rsid w:val="009B7DC0"/>
  </w:style>
  <w:style w:type="paragraph" w:customStyle="1" w:styleId="Listecouleur-Accent11">
    <w:name w:val="Liste couleur - Accent 11"/>
    <w:basedOn w:val="Normal"/>
    <w:uiPriority w:val="34"/>
    <w:qFormat/>
    <w:rsid w:val="00131FDB"/>
    <w:pPr>
      <w:ind w:left="720"/>
      <w:contextualSpacing/>
    </w:pPr>
  </w:style>
  <w:style w:type="table" w:styleId="Grilledutableau">
    <w:name w:val="Table Grid"/>
    <w:basedOn w:val="TableauNormal"/>
    <w:uiPriority w:val="59"/>
    <w:rsid w:val="005326C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ieddepageCar">
    <w:name w:val="Pied de page Car"/>
    <w:link w:val="Pieddepage"/>
    <w:uiPriority w:val="99"/>
    <w:rsid w:val="00614634"/>
    <w:rPr>
      <w:rFonts w:eastAsia="SimSun"/>
      <w:sz w:val="24"/>
      <w:szCs w:val="24"/>
      <w:lang w:eastAsia="ar-SA"/>
    </w:rPr>
  </w:style>
  <w:style w:type="paragraph" w:customStyle="1" w:styleId="Sansinterligne1">
    <w:name w:val="Sans interligne1"/>
    <w:link w:val="SansinterligneCar"/>
    <w:uiPriority w:val="1"/>
    <w:qFormat/>
    <w:rsid w:val="00A92105"/>
    <w:rPr>
      <w:rFonts w:ascii="Calibri" w:hAnsi="Calibri" w:cs="Arial"/>
      <w:sz w:val="22"/>
      <w:szCs w:val="22"/>
      <w:lang w:eastAsia="en-US"/>
    </w:rPr>
  </w:style>
  <w:style w:type="character" w:customStyle="1" w:styleId="SansinterligneCar">
    <w:name w:val="Sans interligne Car"/>
    <w:link w:val="Sansinterligne1"/>
    <w:uiPriority w:val="1"/>
    <w:rsid w:val="00A92105"/>
    <w:rPr>
      <w:rFonts w:ascii="Calibri" w:hAnsi="Calibri" w:cs="Arial"/>
      <w:sz w:val="22"/>
      <w:szCs w:val="22"/>
      <w:lang w:val="fr-FR" w:eastAsia="en-US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9210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A92105"/>
    <w:rPr>
      <w:rFonts w:ascii="Tahoma" w:eastAsia="SimSun" w:hAnsi="Tahoma" w:cs="Tahoma"/>
      <w:sz w:val="16"/>
      <w:szCs w:val="16"/>
      <w:lang w:eastAsia="ar-SA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E04C7"/>
    <w:rPr>
      <w:sz w:val="20"/>
      <w:szCs w:val="20"/>
    </w:rPr>
  </w:style>
  <w:style w:type="character" w:customStyle="1" w:styleId="NotedebasdepageCar">
    <w:name w:val="Note de bas de page Car"/>
    <w:link w:val="Notedebasdepage"/>
    <w:uiPriority w:val="99"/>
    <w:semiHidden/>
    <w:rsid w:val="007E04C7"/>
    <w:rPr>
      <w:rFonts w:eastAsia="SimSun"/>
      <w:lang w:eastAsia="ar-SA"/>
    </w:rPr>
  </w:style>
  <w:style w:type="character" w:styleId="Appelnotedebasdep">
    <w:name w:val="footnote reference"/>
    <w:uiPriority w:val="99"/>
    <w:semiHidden/>
    <w:unhideWhenUsed/>
    <w:rsid w:val="007E04C7"/>
    <w:rPr>
      <w:vertAlign w:val="superscript"/>
    </w:rPr>
  </w:style>
  <w:style w:type="paragraph" w:customStyle="1" w:styleId="Titre2">
    <w:name w:val="Titre2"/>
    <w:basedOn w:val="Normal"/>
    <w:next w:val="Normal"/>
    <w:rsid w:val="00D02BFD"/>
    <w:pPr>
      <w:pBdr>
        <w:top w:val="single" w:sz="32" w:space="14" w:color="808080"/>
        <w:bottom w:val="single" w:sz="32" w:space="20" w:color="808080"/>
      </w:pBdr>
      <w:spacing w:before="107" w:after="107" w:line="1103" w:lineRule="exact"/>
      <w:jc w:val="center"/>
    </w:pPr>
    <w:rPr>
      <w:rFonts w:ascii="Verdana" w:eastAsia="Times New Roman" w:hAnsi="Verdana"/>
      <w:sz w:val="70"/>
      <w:szCs w:val="20"/>
      <w:lang w:val="en-GB"/>
    </w:rPr>
  </w:style>
  <w:style w:type="paragraph" w:customStyle="1" w:styleId="bullet5">
    <w:name w:val="bullet5"/>
    <w:basedOn w:val="Normal"/>
    <w:rsid w:val="00D02BFD"/>
    <w:pPr>
      <w:tabs>
        <w:tab w:val="left" w:pos="1532"/>
      </w:tabs>
      <w:spacing w:before="70" w:after="70"/>
      <w:ind w:left="312" w:hanging="312"/>
      <w:jc w:val="both"/>
    </w:pPr>
    <w:rPr>
      <w:rFonts w:ascii="Verdana" w:eastAsia="Arial" w:hAnsi="Verdana"/>
      <w:sz w:val="22"/>
      <w:szCs w:val="20"/>
      <w:lang w:val="en-GB"/>
    </w:rPr>
  </w:style>
  <w:style w:type="paragraph" w:customStyle="1" w:styleId="title4">
    <w:name w:val="title 4"/>
    <w:basedOn w:val="Normal"/>
    <w:rsid w:val="00D02BFD"/>
    <w:pPr>
      <w:tabs>
        <w:tab w:val="left" w:pos="2268"/>
      </w:tabs>
      <w:spacing w:before="116" w:after="116" w:line="464" w:lineRule="exact"/>
      <w:ind w:left="1134" w:hanging="1134"/>
    </w:pPr>
    <w:rPr>
      <w:rFonts w:ascii="Verdana" w:eastAsia="Times New Roman" w:hAnsi="Verdana"/>
      <w:sz w:val="36"/>
      <w:lang w:val="en-GB"/>
    </w:rPr>
  </w:style>
  <w:style w:type="paragraph" w:customStyle="1" w:styleId="Objective">
    <w:name w:val="Objective"/>
    <w:basedOn w:val="title4"/>
    <w:rsid w:val="00D02BFD"/>
    <w:pPr>
      <w:tabs>
        <w:tab w:val="left" w:pos="2836"/>
      </w:tabs>
      <w:spacing w:before="142" w:after="142" w:line="284" w:lineRule="exact"/>
      <w:ind w:left="1418" w:hanging="1418"/>
    </w:pPr>
    <w:rPr>
      <w:sz w:val="22"/>
      <w:szCs w:val="20"/>
    </w:rPr>
  </w:style>
  <w:style w:type="paragraph" w:customStyle="1" w:styleId="Topic">
    <w:name w:val="Topic"/>
    <w:basedOn w:val="Objective"/>
    <w:rsid w:val="00D02BFD"/>
    <w:pPr>
      <w:spacing w:before="302"/>
    </w:pPr>
    <w:rPr>
      <w:i/>
    </w:rPr>
  </w:style>
  <w:style w:type="character" w:customStyle="1" w:styleId="Titredulivre1">
    <w:name w:val="Titre du livre1"/>
    <w:uiPriority w:val="33"/>
    <w:qFormat/>
    <w:rsid w:val="00AD2DEA"/>
    <w:rPr>
      <w:caps/>
      <w:color w:val="655900"/>
      <w:spacing w:val="5"/>
      <w:u w:color="6559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8321642E8AB04189343A164AC55AA9" ma:contentTypeVersion="0" ma:contentTypeDescription="Crée un document." ma:contentTypeScope="" ma:versionID="aa9287540098520542515a28b00bef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3d6ca9f312fcd1c0ab10337cdbdb72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98CA01-66CF-264B-8CFA-3BF2884A24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8C9EC9-6595-4601-89B1-8D510F7DA5D7}"/>
</file>

<file path=customXml/itemProps3.xml><?xml version="1.0" encoding="utf-8"?>
<ds:datastoreItem xmlns:ds="http://schemas.openxmlformats.org/officeDocument/2006/customXml" ds:itemID="{F209E6F0-0DFB-4106-8FC3-4D50E8FF2425}"/>
</file>

<file path=customXml/itemProps4.xml><?xml version="1.0" encoding="utf-8"?>
<ds:datastoreItem xmlns:ds="http://schemas.openxmlformats.org/officeDocument/2006/customXml" ds:itemID="{2541203F-4666-49BB-98A0-118B2B63CA8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Programme Comprendre L’Entreprise (CLE)</vt:lpstr>
    </vt:vector>
  </TitlesOfParts>
  <Company>Campus Virtuel Marocain</Company>
  <LinksUpToDate>false</LinksUpToDate>
  <CharactersWithSpaces>2034</CharactersWithSpaces>
  <SharedDoc>false</SharedDoc>
  <HLinks>
    <vt:vector size="6" baseType="variant">
      <vt:variant>
        <vt:i4>1441858</vt:i4>
      </vt:variant>
      <vt:variant>
        <vt:i4>4021</vt:i4>
      </vt:variant>
      <vt:variant>
        <vt:i4>1026</vt:i4>
      </vt:variant>
      <vt:variant>
        <vt:i4>1</vt:i4>
      </vt:variant>
      <vt:variant>
        <vt:lpwstr>Logo BIT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Programme Comprendre L’Entreprise (CLE)</dc:title>
  <dc:subject>Projet de cahier de charges pour participer à la phase pilote</dc:subject>
  <dc:creator>Pr. Abdelfdil Bennani</dc:creator>
  <cp:lastModifiedBy>Microsoft Office User</cp:lastModifiedBy>
  <cp:revision>4</cp:revision>
  <cp:lastPrinted>2014-02-02T18:00:00Z</cp:lastPrinted>
  <dcterms:created xsi:type="dcterms:W3CDTF">2018-02-27T17:45:00Z</dcterms:created>
  <dcterms:modified xsi:type="dcterms:W3CDTF">2020-11-23T18:20:00Z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0x010100BB8321642E8AB04189343A164AC55AA9</vt:lpwstr>
  </property>
</Properties>
</file>